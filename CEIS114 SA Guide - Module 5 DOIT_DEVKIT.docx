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70B5" w14:textId="77777777" w:rsidR="00C8392C" w:rsidRPr="007D0DED" w:rsidRDefault="00C8392C" w:rsidP="00C8392C">
      <w:pPr>
        <w:spacing w:after="120"/>
        <w:jc w:val="center"/>
        <w:rPr>
          <w:b/>
          <w:sz w:val="32"/>
          <w:szCs w:val="24"/>
          <w:u w:val="single"/>
        </w:rPr>
      </w:pPr>
      <w:r w:rsidRPr="007D0DED">
        <w:rPr>
          <w:b/>
          <w:sz w:val="32"/>
          <w:szCs w:val="24"/>
          <w:u w:val="single"/>
        </w:rPr>
        <w:t xml:space="preserve">Course Project – </w:t>
      </w:r>
      <w:r>
        <w:rPr>
          <w:b/>
          <w:sz w:val="32"/>
          <w:szCs w:val="24"/>
          <w:u w:val="single"/>
        </w:rPr>
        <w:t>Module</w:t>
      </w:r>
      <w:r w:rsidRPr="007D0DED">
        <w:rPr>
          <w:b/>
          <w:sz w:val="32"/>
          <w:szCs w:val="24"/>
          <w:u w:val="single"/>
        </w:rPr>
        <w:t xml:space="preserve"> </w:t>
      </w:r>
      <w:r>
        <w:rPr>
          <w:b/>
          <w:sz w:val="32"/>
          <w:szCs w:val="24"/>
          <w:u w:val="single"/>
        </w:rPr>
        <w:t>5</w:t>
      </w:r>
    </w:p>
    <w:p w14:paraId="1EA89B6F" w14:textId="77777777" w:rsidR="00C8392C" w:rsidRPr="003A18A3" w:rsidRDefault="00C8392C" w:rsidP="00C8392C">
      <w:pPr>
        <w:spacing w:after="120"/>
        <w:jc w:val="center"/>
        <w:rPr>
          <w:b/>
          <w:sz w:val="24"/>
          <w:szCs w:val="24"/>
        </w:rPr>
      </w:pPr>
      <w:r w:rsidRPr="003A18A3">
        <w:rPr>
          <w:b/>
          <w:sz w:val="24"/>
          <w:szCs w:val="24"/>
        </w:rPr>
        <w:br/>
        <w:t>College of Engineering and Information Sciences</w:t>
      </w:r>
    </w:p>
    <w:p w14:paraId="455FB655" w14:textId="77777777" w:rsidR="00C8392C" w:rsidRDefault="00C8392C" w:rsidP="00C8392C">
      <w:pPr>
        <w:jc w:val="center"/>
        <w:rPr>
          <w:b/>
          <w:sz w:val="24"/>
          <w:szCs w:val="24"/>
        </w:rPr>
      </w:pPr>
      <w:r w:rsidRPr="003A18A3">
        <w:rPr>
          <w:b/>
          <w:sz w:val="24"/>
          <w:szCs w:val="24"/>
        </w:rPr>
        <w:t>Course Number: CEIS114</w:t>
      </w:r>
    </w:p>
    <w:p w14:paraId="03E2BFE3" w14:textId="77777777" w:rsidR="00C8392C" w:rsidRPr="003A18A3" w:rsidRDefault="00C8392C" w:rsidP="00C8392C">
      <w:pPr>
        <w:jc w:val="center"/>
        <w:rPr>
          <w:b/>
          <w:sz w:val="24"/>
          <w:szCs w:val="24"/>
        </w:rPr>
      </w:pPr>
    </w:p>
    <w:p w14:paraId="2CE8153F" w14:textId="77777777" w:rsidR="00C8392C" w:rsidRPr="003A18A3" w:rsidRDefault="00C8392C" w:rsidP="00C8392C">
      <w:pPr>
        <w:pStyle w:val="Heading1"/>
        <w:rPr>
          <w:rFonts w:ascii="Times New Roman" w:hAnsi="Times New Roman" w:cs="Times New Roman"/>
          <w:b/>
          <w:u w:val="single"/>
        </w:rPr>
      </w:pPr>
      <w:r w:rsidRPr="003A18A3">
        <w:rPr>
          <w:rFonts w:ascii="Times New Roman" w:hAnsi="Times New Roman" w:cs="Times New Roman"/>
          <w:b/>
          <w:u w:val="single"/>
        </w:rPr>
        <w:t>Multiple Traffic Light Controller with Cross Walk</w:t>
      </w:r>
    </w:p>
    <w:p w14:paraId="5E83EB0D" w14:textId="77777777" w:rsidR="00C8392C" w:rsidRPr="00B877C0" w:rsidRDefault="00C8392C" w:rsidP="00C8392C"/>
    <w:p w14:paraId="05DD3169" w14:textId="77777777" w:rsidR="00C8392C" w:rsidRPr="001A0FBB" w:rsidRDefault="00C8392C" w:rsidP="00C8392C">
      <w:pPr>
        <w:pStyle w:val="Heading1"/>
        <w:keepNext w:val="0"/>
        <w:keepLines w:val="0"/>
        <w:numPr>
          <w:ilvl w:val="0"/>
          <w:numId w:val="16"/>
        </w:numPr>
        <w:suppressAutoHyphens/>
        <w:spacing w:before="0" w:line="276" w:lineRule="auto"/>
        <w:rPr>
          <w:rFonts w:ascii="Times New Roman" w:hAnsi="Times New Roman" w:cs="Times New Roman"/>
          <w:sz w:val="24"/>
          <w:szCs w:val="24"/>
        </w:rPr>
      </w:pPr>
      <w:r w:rsidRPr="001A0FBB">
        <w:rPr>
          <w:rFonts w:ascii="Times New Roman" w:hAnsi="Times New Roman" w:cs="Times New Roman"/>
          <w:sz w:val="24"/>
          <w:szCs w:val="24"/>
        </w:rPr>
        <w:t>PARTS LIST</w:t>
      </w:r>
    </w:p>
    <w:p w14:paraId="11BD3AE6" w14:textId="77777777" w:rsidR="00C8392C" w:rsidRPr="00B877C0" w:rsidRDefault="00C8392C" w:rsidP="00C8392C">
      <w:pPr>
        <w:pStyle w:val="BodyTextIndent"/>
        <w:numPr>
          <w:ilvl w:val="0"/>
          <w:numId w:val="17"/>
        </w:numPr>
        <w:suppressAutoHyphens/>
        <w:spacing w:after="0" w:line="288" w:lineRule="auto"/>
        <w:rPr>
          <w:sz w:val="24"/>
          <w:szCs w:val="24"/>
        </w:rPr>
      </w:pPr>
      <w:r w:rsidRPr="00B877C0">
        <w:rPr>
          <w:sz w:val="24"/>
          <w:szCs w:val="24"/>
        </w:rPr>
        <w:t>PC running Arduino IDE</w:t>
      </w:r>
    </w:p>
    <w:p w14:paraId="23895469" w14:textId="76C7A3A5" w:rsidR="00C8392C" w:rsidRPr="00B877C0" w:rsidRDefault="00C8392C" w:rsidP="00C8392C">
      <w:pPr>
        <w:pStyle w:val="BodyTextIndent"/>
        <w:numPr>
          <w:ilvl w:val="0"/>
          <w:numId w:val="17"/>
        </w:numPr>
        <w:suppressAutoHyphens/>
        <w:spacing w:after="0" w:line="288" w:lineRule="auto"/>
        <w:rPr>
          <w:sz w:val="24"/>
          <w:szCs w:val="24"/>
        </w:rPr>
      </w:pPr>
      <w:r>
        <w:rPr>
          <w:sz w:val="24"/>
          <w:szCs w:val="24"/>
        </w:rPr>
        <w:t>ESP32</w:t>
      </w:r>
      <w:r w:rsidRPr="00B877C0">
        <w:rPr>
          <w:sz w:val="24"/>
          <w:szCs w:val="24"/>
        </w:rPr>
        <w:t xml:space="preserve"> Board</w:t>
      </w:r>
    </w:p>
    <w:p w14:paraId="6678053A" w14:textId="77777777" w:rsidR="00C8392C" w:rsidRPr="00B877C0" w:rsidRDefault="00C8392C" w:rsidP="00C8392C">
      <w:pPr>
        <w:pStyle w:val="BodyTextIndent"/>
        <w:numPr>
          <w:ilvl w:val="0"/>
          <w:numId w:val="17"/>
        </w:numPr>
        <w:suppressAutoHyphens/>
        <w:spacing w:after="0" w:line="288" w:lineRule="auto"/>
        <w:rPr>
          <w:sz w:val="24"/>
          <w:szCs w:val="24"/>
        </w:rPr>
      </w:pPr>
      <w:r w:rsidRPr="00B877C0">
        <w:rPr>
          <w:sz w:val="24"/>
          <w:szCs w:val="24"/>
        </w:rPr>
        <w:t>Two sets of Colored LEDs: Red, Yellow and Green</w:t>
      </w:r>
    </w:p>
    <w:p w14:paraId="256D6E0B" w14:textId="77777777" w:rsidR="00C8392C" w:rsidRPr="00B877C0" w:rsidRDefault="00C8392C" w:rsidP="00C8392C">
      <w:pPr>
        <w:pStyle w:val="BodyTextIndent"/>
        <w:numPr>
          <w:ilvl w:val="0"/>
          <w:numId w:val="17"/>
        </w:numPr>
        <w:suppressAutoHyphens/>
        <w:spacing w:after="0" w:line="288" w:lineRule="auto"/>
        <w:rPr>
          <w:sz w:val="24"/>
          <w:szCs w:val="24"/>
        </w:rPr>
      </w:pPr>
      <w:r>
        <w:rPr>
          <w:sz w:val="24"/>
          <w:szCs w:val="24"/>
        </w:rPr>
        <w:t>Button</w:t>
      </w:r>
    </w:p>
    <w:p w14:paraId="72236C04" w14:textId="77777777" w:rsidR="00C8392C" w:rsidRPr="00B877C0" w:rsidRDefault="00C8392C" w:rsidP="00C8392C">
      <w:pPr>
        <w:pStyle w:val="BodyTextIndent"/>
        <w:numPr>
          <w:ilvl w:val="0"/>
          <w:numId w:val="17"/>
        </w:numPr>
        <w:suppressAutoHyphens/>
        <w:spacing w:after="0" w:line="288" w:lineRule="auto"/>
        <w:rPr>
          <w:sz w:val="24"/>
          <w:szCs w:val="24"/>
        </w:rPr>
      </w:pPr>
      <w:r w:rsidRPr="00B877C0">
        <w:rPr>
          <w:sz w:val="24"/>
          <w:szCs w:val="24"/>
        </w:rPr>
        <w:t>Wires</w:t>
      </w:r>
    </w:p>
    <w:p w14:paraId="53F3D55B" w14:textId="77777777" w:rsidR="00C8392C" w:rsidRDefault="00C8392C" w:rsidP="00C8392C">
      <w:pPr>
        <w:pStyle w:val="BodyTextIndent"/>
        <w:numPr>
          <w:ilvl w:val="0"/>
          <w:numId w:val="17"/>
        </w:numPr>
        <w:suppressAutoHyphens/>
        <w:spacing w:after="0" w:line="288" w:lineRule="auto"/>
        <w:rPr>
          <w:sz w:val="24"/>
          <w:szCs w:val="24"/>
        </w:rPr>
      </w:pPr>
      <w:r w:rsidRPr="00B877C0">
        <w:rPr>
          <w:sz w:val="24"/>
          <w:szCs w:val="24"/>
        </w:rPr>
        <w:t>Breadboard</w:t>
      </w:r>
    </w:p>
    <w:p w14:paraId="4C4CE04B" w14:textId="77777777" w:rsidR="00C8392C" w:rsidRPr="00B877C0" w:rsidRDefault="00C8392C" w:rsidP="00C8392C">
      <w:pPr>
        <w:pStyle w:val="BodyTextIndent"/>
        <w:suppressAutoHyphens/>
        <w:spacing w:after="0" w:line="288" w:lineRule="auto"/>
        <w:ind w:left="720"/>
        <w:rPr>
          <w:sz w:val="24"/>
          <w:szCs w:val="24"/>
        </w:rPr>
      </w:pPr>
    </w:p>
    <w:p w14:paraId="3C458E17" w14:textId="77777777" w:rsidR="00C8392C" w:rsidRPr="001A0FBB" w:rsidRDefault="00C8392C" w:rsidP="00C8392C">
      <w:pPr>
        <w:spacing w:line="276" w:lineRule="auto"/>
        <w:rPr>
          <w:color w:val="1F497D" w:themeColor="text2"/>
        </w:rPr>
      </w:pPr>
      <w:bookmarkStart w:id="0" w:name="_Hlk5791988"/>
      <w:bookmarkStart w:id="1" w:name="_Hlk5792284"/>
      <w:r w:rsidRPr="001A0FBB">
        <w:rPr>
          <w:caps/>
          <w:color w:val="1F497D" w:themeColor="text2"/>
          <w:sz w:val="24"/>
          <w:szCs w:val="24"/>
        </w:rPr>
        <w:t>Deliverables</w:t>
      </w:r>
    </w:p>
    <w:p w14:paraId="5368D0F6" w14:textId="77777777" w:rsidR="00C8392C" w:rsidRPr="00434A86" w:rsidRDefault="00C8392C" w:rsidP="00C8392C">
      <w:pPr>
        <w:numPr>
          <w:ilvl w:val="0"/>
          <w:numId w:val="21"/>
        </w:numPr>
        <w:spacing w:line="276" w:lineRule="auto"/>
        <w:rPr>
          <w:sz w:val="24"/>
          <w:szCs w:val="24"/>
        </w:rPr>
      </w:pPr>
      <w:r w:rsidRPr="00434A86">
        <w:rPr>
          <w:sz w:val="24"/>
          <w:szCs w:val="24"/>
        </w:rPr>
        <w:t>Complete the Course Project PowerPoint Deliverable</w:t>
      </w:r>
    </w:p>
    <w:p w14:paraId="77254794" w14:textId="77777777" w:rsidR="00C8392C" w:rsidRPr="00434A86" w:rsidRDefault="00C8392C" w:rsidP="00C8392C">
      <w:pPr>
        <w:numPr>
          <w:ilvl w:val="0"/>
          <w:numId w:val="21"/>
        </w:numPr>
        <w:spacing w:line="276" w:lineRule="auto"/>
        <w:rPr>
          <w:sz w:val="24"/>
          <w:szCs w:val="24"/>
        </w:rPr>
      </w:pPr>
      <w:r w:rsidRPr="00434A86">
        <w:rPr>
          <w:sz w:val="24"/>
          <w:szCs w:val="24"/>
        </w:rPr>
        <w:t xml:space="preserve">Include a picture of your circuit </w:t>
      </w:r>
    </w:p>
    <w:p w14:paraId="6C37ED47" w14:textId="77777777" w:rsidR="00C8392C" w:rsidRDefault="00C8392C" w:rsidP="00C8392C">
      <w:pPr>
        <w:numPr>
          <w:ilvl w:val="0"/>
          <w:numId w:val="21"/>
        </w:numPr>
        <w:spacing w:line="276" w:lineRule="auto"/>
        <w:rPr>
          <w:sz w:val="24"/>
          <w:szCs w:val="24"/>
        </w:rPr>
      </w:pPr>
      <w:r w:rsidRPr="00434A86">
        <w:rPr>
          <w:sz w:val="24"/>
          <w:szCs w:val="24"/>
        </w:rPr>
        <w:t xml:space="preserve">Screenshot of Arduino IDE </w:t>
      </w:r>
      <w:r>
        <w:rPr>
          <w:sz w:val="24"/>
          <w:szCs w:val="24"/>
        </w:rPr>
        <w:t>code</w:t>
      </w:r>
      <w:r w:rsidRPr="00434A86">
        <w:rPr>
          <w:sz w:val="24"/>
          <w:szCs w:val="24"/>
        </w:rPr>
        <w:t xml:space="preserve"> from your computer</w:t>
      </w:r>
    </w:p>
    <w:p w14:paraId="3896A804" w14:textId="77777777" w:rsidR="00C8392C" w:rsidRPr="00434A86" w:rsidRDefault="00C8392C" w:rsidP="00C8392C">
      <w:pPr>
        <w:numPr>
          <w:ilvl w:val="0"/>
          <w:numId w:val="21"/>
        </w:numPr>
        <w:spacing w:line="276" w:lineRule="auto"/>
        <w:rPr>
          <w:sz w:val="24"/>
          <w:szCs w:val="24"/>
        </w:rPr>
      </w:pPr>
      <w:r>
        <w:rPr>
          <w:sz w:val="24"/>
          <w:szCs w:val="24"/>
        </w:rPr>
        <w:t>Screenshot of output in Serial Monitor from your computer</w:t>
      </w:r>
    </w:p>
    <w:bookmarkEnd w:id="0"/>
    <w:p w14:paraId="06B87899" w14:textId="77777777" w:rsidR="00C8392C" w:rsidRPr="00B877C0" w:rsidRDefault="00C8392C" w:rsidP="00C8392C"/>
    <w:p w14:paraId="6DF74292" w14:textId="77777777" w:rsidR="00C8392C" w:rsidRPr="003A18A3" w:rsidRDefault="00C8392C" w:rsidP="00C8392C">
      <w:pPr>
        <w:pStyle w:val="Heading1"/>
        <w:keepNext w:val="0"/>
        <w:keepLines w:val="0"/>
        <w:numPr>
          <w:ilvl w:val="0"/>
          <w:numId w:val="16"/>
        </w:numPr>
        <w:suppressAutoHyphens/>
        <w:spacing w:before="120" w:after="80"/>
        <w:rPr>
          <w:rFonts w:ascii="Times New Roman" w:hAnsi="Times New Roman" w:cs="Times New Roman"/>
          <w:sz w:val="24"/>
          <w:szCs w:val="24"/>
        </w:rPr>
      </w:pPr>
      <w:r w:rsidRPr="003A18A3">
        <w:rPr>
          <w:rFonts w:ascii="Times New Roman" w:hAnsi="Times New Roman" w:cs="Times New Roman"/>
          <w:sz w:val="24"/>
          <w:szCs w:val="24"/>
        </w:rPr>
        <w:t>PROCEDURE</w:t>
      </w:r>
    </w:p>
    <w:bookmarkEnd w:id="1"/>
    <w:p w14:paraId="41C1D5B2" w14:textId="77777777" w:rsidR="00C8392C" w:rsidRPr="00B877C0" w:rsidRDefault="00C8392C" w:rsidP="00C8392C">
      <w:pPr>
        <w:pStyle w:val="ListParagraph"/>
        <w:numPr>
          <w:ilvl w:val="0"/>
          <w:numId w:val="26"/>
        </w:numPr>
        <w:rPr>
          <w:sz w:val="24"/>
          <w:szCs w:val="24"/>
        </w:rPr>
      </w:pPr>
      <w:r w:rsidRPr="00B877C0">
        <w:rPr>
          <w:sz w:val="24"/>
          <w:szCs w:val="24"/>
        </w:rPr>
        <w:t>Assemble the circuit as shown in Fig</w:t>
      </w:r>
      <w:r>
        <w:rPr>
          <w:sz w:val="24"/>
          <w:szCs w:val="24"/>
        </w:rPr>
        <w:t>ure</w:t>
      </w:r>
      <w:r w:rsidRPr="00B877C0">
        <w:rPr>
          <w:sz w:val="24"/>
          <w:szCs w:val="24"/>
        </w:rPr>
        <w:t xml:space="preserve"> 1</w:t>
      </w:r>
    </w:p>
    <w:p w14:paraId="442FF4D7" w14:textId="77777777" w:rsidR="00C8392C" w:rsidRPr="00B877C0" w:rsidRDefault="00C8392C" w:rsidP="00C8392C">
      <w:pPr>
        <w:pStyle w:val="ListParagraph"/>
        <w:numPr>
          <w:ilvl w:val="0"/>
          <w:numId w:val="26"/>
        </w:numPr>
        <w:rPr>
          <w:sz w:val="24"/>
          <w:szCs w:val="24"/>
        </w:rPr>
      </w:pPr>
      <w:r w:rsidRPr="00B877C0">
        <w:rPr>
          <w:sz w:val="24"/>
          <w:szCs w:val="24"/>
        </w:rPr>
        <w:t>Connect all the wires as shown in Fig</w:t>
      </w:r>
      <w:r>
        <w:rPr>
          <w:sz w:val="24"/>
          <w:szCs w:val="24"/>
        </w:rPr>
        <w:t>ure</w:t>
      </w:r>
      <w:r w:rsidRPr="00B877C0">
        <w:rPr>
          <w:sz w:val="24"/>
          <w:szCs w:val="24"/>
        </w:rPr>
        <w:t xml:space="preserve"> 1. Make sure to connect the </w:t>
      </w:r>
      <w:proofErr w:type="gramStart"/>
      <w:r w:rsidRPr="00B877C0">
        <w:rPr>
          <w:sz w:val="24"/>
          <w:szCs w:val="24"/>
        </w:rPr>
        <w:t>Red, Yellow, and Green</w:t>
      </w:r>
      <w:proofErr w:type="gramEnd"/>
      <w:r w:rsidRPr="00B877C0">
        <w:rPr>
          <w:sz w:val="24"/>
          <w:szCs w:val="24"/>
        </w:rPr>
        <w:t xml:space="preserve"> wires to the appropriate pins in the ESP32 Board. </w:t>
      </w:r>
    </w:p>
    <w:p w14:paraId="7ED0BA83" w14:textId="77777777" w:rsidR="00C8392C" w:rsidRPr="00775218" w:rsidRDefault="00C8392C" w:rsidP="00C8392C">
      <w:pPr>
        <w:pStyle w:val="ListParagraph"/>
        <w:numPr>
          <w:ilvl w:val="0"/>
          <w:numId w:val="26"/>
        </w:numPr>
        <w:rPr>
          <w:sz w:val="24"/>
          <w:szCs w:val="24"/>
        </w:rPr>
      </w:pPr>
      <w:r w:rsidRPr="00B877C0">
        <w:rPr>
          <w:sz w:val="24"/>
          <w:szCs w:val="24"/>
        </w:rPr>
        <w:t>Open the Arduino IDE and load the code shown in Fig</w:t>
      </w:r>
      <w:r>
        <w:rPr>
          <w:sz w:val="24"/>
          <w:szCs w:val="24"/>
        </w:rPr>
        <w:t>ure</w:t>
      </w:r>
      <w:r w:rsidRPr="00B877C0">
        <w:rPr>
          <w:sz w:val="24"/>
          <w:szCs w:val="24"/>
        </w:rPr>
        <w:t xml:space="preserve"> 2</w:t>
      </w:r>
      <w:r>
        <w:rPr>
          <w:sz w:val="24"/>
          <w:szCs w:val="24"/>
        </w:rPr>
        <w:t>.</w:t>
      </w:r>
    </w:p>
    <w:p w14:paraId="28902EB3" w14:textId="77777777" w:rsidR="00C8392C" w:rsidRPr="003A18A3" w:rsidRDefault="00C8392C" w:rsidP="00C8392C">
      <w:pPr>
        <w:pStyle w:val="ListParagraph"/>
        <w:numPr>
          <w:ilvl w:val="0"/>
          <w:numId w:val="26"/>
        </w:numPr>
        <w:rPr>
          <w:color w:val="000000" w:themeColor="text1"/>
          <w:sz w:val="24"/>
          <w:szCs w:val="24"/>
        </w:rPr>
      </w:pPr>
      <w:r w:rsidRPr="003A18A3">
        <w:rPr>
          <w:color w:val="000000" w:themeColor="text1"/>
          <w:sz w:val="24"/>
          <w:szCs w:val="24"/>
        </w:rPr>
        <w:t xml:space="preserve">Connect the ESP32 Board to your computer and </w:t>
      </w:r>
      <w:r>
        <w:rPr>
          <w:color w:val="000000" w:themeColor="text1"/>
          <w:sz w:val="24"/>
          <w:szCs w:val="24"/>
        </w:rPr>
        <w:t>c</w:t>
      </w:r>
      <w:r w:rsidRPr="003A18A3">
        <w:rPr>
          <w:color w:val="000000" w:themeColor="text1"/>
          <w:sz w:val="24"/>
          <w:szCs w:val="24"/>
        </w:rPr>
        <w:t>heck if the board is recognized. Make sure that the port and the board are correctly selected. Also, make sure the upload speed is set to 115200 in the Tools menu</w:t>
      </w:r>
      <w:r>
        <w:rPr>
          <w:color w:val="000000" w:themeColor="text1"/>
          <w:sz w:val="24"/>
          <w:szCs w:val="24"/>
        </w:rPr>
        <w:t>.</w:t>
      </w:r>
    </w:p>
    <w:p w14:paraId="3E5C4D4A" w14:textId="77777777" w:rsidR="00C8392C" w:rsidRPr="00B877C0" w:rsidRDefault="00C8392C" w:rsidP="00C8392C">
      <w:pPr>
        <w:pStyle w:val="ListParagraph"/>
        <w:numPr>
          <w:ilvl w:val="0"/>
          <w:numId w:val="26"/>
        </w:numPr>
        <w:rPr>
          <w:sz w:val="24"/>
          <w:szCs w:val="24"/>
        </w:rPr>
      </w:pPr>
      <w:r w:rsidRPr="00B877C0">
        <w:rPr>
          <w:sz w:val="24"/>
          <w:szCs w:val="24"/>
        </w:rPr>
        <w:t>Run the code and observe the output in the serial monitor</w:t>
      </w:r>
      <w:r>
        <w:rPr>
          <w:sz w:val="24"/>
          <w:szCs w:val="24"/>
        </w:rPr>
        <w:t>.</w:t>
      </w:r>
    </w:p>
    <w:p w14:paraId="760DD590" w14:textId="77777777" w:rsidR="00C8392C" w:rsidRPr="00B877C0" w:rsidRDefault="00C8392C" w:rsidP="00C8392C">
      <w:pPr>
        <w:pStyle w:val="ListParagraph"/>
        <w:numPr>
          <w:ilvl w:val="0"/>
          <w:numId w:val="26"/>
        </w:numPr>
        <w:rPr>
          <w:sz w:val="24"/>
          <w:szCs w:val="24"/>
        </w:rPr>
      </w:pPr>
      <w:r w:rsidRPr="00B877C0">
        <w:rPr>
          <w:sz w:val="24"/>
          <w:szCs w:val="24"/>
        </w:rPr>
        <w:t>Press the wire for activate the cross walk and observe the output</w:t>
      </w:r>
      <w:r>
        <w:rPr>
          <w:sz w:val="24"/>
          <w:szCs w:val="24"/>
        </w:rPr>
        <w:t>.</w:t>
      </w:r>
    </w:p>
    <w:p w14:paraId="56C6CEBF" w14:textId="77777777" w:rsidR="00A559F4" w:rsidRPr="00B877C0" w:rsidRDefault="00A559F4" w:rsidP="00480337">
      <w:pPr>
        <w:pStyle w:val="ListParagraph"/>
        <w:rPr>
          <w:sz w:val="24"/>
          <w:szCs w:val="24"/>
        </w:rPr>
      </w:pPr>
    </w:p>
    <w:p w14:paraId="23F64F9A" w14:textId="77777777" w:rsidR="00A169B4" w:rsidRPr="00B877C0" w:rsidRDefault="00A169B4" w:rsidP="00A169B4">
      <w:pPr>
        <w:rPr>
          <w:sz w:val="24"/>
          <w:szCs w:val="24"/>
        </w:rPr>
      </w:pPr>
    </w:p>
    <w:p w14:paraId="3B589519" w14:textId="77777777" w:rsidR="005B0F9E" w:rsidRPr="00B877C0" w:rsidRDefault="005B0F9E" w:rsidP="00A169B4">
      <w:pPr>
        <w:rPr>
          <w:sz w:val="24"/>
          <w:szCs w:val="24"/>
        </w:rPr>
      </w:pPr>
    </w:p>
    <w:p w14:paraId="505CA4DE" w14:textId="77777777" w:rsidR="005B0F9E" w:rsidRPr="00B877C0" w:rsidRDefault="005B0F9E" w:rsidP="00A169B4">
      <w:pPr>
        <w:rPr>
          <w:sz w:val="24"/>
          <w:szCs w:val="24"/>
        </w:rPr>
      </w:pPr>
    </w:p>
    <w:p w14:paraId="0D2DA8C0" w14:textId="77777777" w:rsidR="005B0F9E" w:rsidRPr="00B877C0" w:rsidRDefault="005B0F9E" w:rsidP="00A169B4">
      <w:pPr>
        <w:rPr>
          <w:sz w:val="24"/>
          <w:szCs w:val="24"/>
        </w:rPr>
      </w:pPr>
    </w:p>
    <w:p w14:paraId="2BAF87E5" w14:textId="77777777" w:rsidR="005B0F9E" w:rsidRPr="00B877C0" w:rsidRDefault="005B0F9E" w:rsidP="00A169B4">
      <w:pPr>
        <w:rPr>
          <w:sz w:val="24"/>
          <w:szCs w:val="24"/>
        </w:rPr>
      </w:pPr>
    </w:p>
    <w:p w14:paraId="76B4D099" w14:textId="77777777" w:rsidR="00C8392C" w:rsidRDefault="00C8392C">
      <w:pPr>
        <w:rPr>
          <w:b/>
          <w:bCs/>
          <w:sz w:val="24"/>
          <w:szCs w:val="24"/>
        </w:rPr>
      </w:pPr>
      <w:r>
        <w:rPr>
          <w:b/>
          <w:bCs/>
          <w:sz w:val="24"/>
          <w:szCs w:val="24"/>
        </w:rPr>
        <w:br w:type="page"/>
      </w:r>
    </w:p>
    <w:p w14:paraId="5053F617" w14:textId="786B5517" w:rsidR="00C8392C" w:rsidRDefault="00C8392C" w:rsidP="00C8392C">
      <w:pPr>
        <w:jc w:val="center"/>
      </w:pPr>
      <w:r w:rsidRPr="008F0FAB">
        <w:rPr>
          <w:b/>
          <w:bCs/>
          <w:sz w:val="24"/>
          <w:szCs w:val="24"/>
        </w:rPr>
        <w:t xml:space="preserve">Figure </w:t>
      </w:r>
      <w:r w:rsidRPr="008F0FAB">
        <w:rPr>
          <w:b/>
          <w:bCs/>
          <w:sz w:val="24"/>
          <w:szCs w:val="24"/>
        </w:rPr>
        <w:fldChar w:fldCharType="begin"/>
      </w:r>
      <w:r w:rsidRPr="008F0FAB">
        <w:rPr>
          <w:b/>
          <w:bCs/>
          <w:sz w:val="24"/>
          <w:szCs w:val="24"/>
        </w:rPr>
        <w:instrText xml:space="preserve"> SEQ Figure \* ARABIC </w:instrText>
      </w:r>
      <w:r w:rsidRPr="008F0FAB">
        <w:rPr>
          <w:b/>
          <w:bCs/>
          <w:sz w:val="24"/>
          <w:szCs w:val="24"/>
        </w:rPr>
        <w:fldChar w:fldCharType="separate"/>
      </w:r>
      <w:r w:rsidRPr="008F0FAB">
        <w:rPr>
          <w:b/>
          <w:bCs/>
          <w:sz w:val="24"/>
          <w:szCs w:val="24"/>
        </w:rPr>
        <w:t>1</w:t>
      </w:r>
      <w:r w:rsidRPr="008F0FAB">
        <w:rPr>
          <w:sz w:val="24"/>
          <w:szCs w:val="24"/>
        </w:rPr>
        <w:fldChar w:fldCharType="end"/>
      </w:r>
      <w:r w:rsidRPr="008F0FAB">
        <w:rPr>
          <w:b/>
          <w:bCs/>
          <w:sz w:val="24"/>
          <w:szCs w:val="24"/>
        </w:rPr>
        <w:t xml:space="preserve">: Multiple Traffic Lights with </w:t>
      </w:r>
      <w:r>
        <w:rPr>
          <w:b/>
          <w:bCs/>
          <w:sz w:val="24"/>
          <w:szCs w:val="24"/>
        </w:rPr>
        <w:t>Crosswalk Button</w:t>
      </w:r>
    </w:p>
    <w:p w14:paraId="17C9A5AF" w14:textId="69378C65" w:rsidR="00A169B4" w:rsidRPr="00B877C0" w:rsidRDefault="0060608E" w:rsidP="0060608E">
      <w:r w:rsidRPr="0060608E">
        <w:rPr>
          <w:noProof/>
        </w:rPr>
        <w:drawing>
          <wp:inline distT="0" distB="0" distL="0" distR="0" wp14:anchorId="1311F30F" wp14:editId="1F6E9E5B">
            <wp:extent cx="5943600" cy="3605530"/>
            <wp:effectExtent l="38100" t="38100" r="38100" b="33020"/>
            <wp:docPr id="4" name="Picture 3">
              <a:extLst xmlns:a="http://schemas.openxmlformats.org/drawingml/2006/main">
                <a:ext uri="{FF2B5EF4-FFF2-40B4-BE49-F238E27FC236}">
                  <a16:creationId xmlns:a16="http://schemas.microsoft.com/office/drawing/2014/main" id="{1DDBD991-3A14-43EA-8735-CEF7DDE839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DDBD991-3A14-43EA-8735-CEF7DDE839DA}"/>
                        </a:ext>
                      </a:extLst>
                    </pic:cNvPr>
                    <pic:cNvPicPr>
                      <a:picLocks noChangeAspect="1"/>
                    </pic:cNvPicPr>
                  </pic:nvPicPr>
                  <pic:blipFill>
                    <a:blip r:embed="rId9"/>
                    <a:stretch>
                      <a:fillRect/>
                    </a:stretch>
                  </pic:blipFill>
                  <pic:spPr>
                    <a:xfrm>
                      <a:off x="0" y="0"/>
                      <a:ext cx="5943600" cy="3605530"/>
                    </a:xfrm>
                    <a:prstGeom prst="rect">
                      <a:avLst/>
                    </a:prstGeom>
                    <a:ln w="38100">
                      <a:solidFill>
                        <a:schemeClr val="accent1"/>
                      </a:solidFill>
                    </a:ln>
                  </pic:spPr>
                </pic:pic>
              </a:graphicData>
            </a:graphic>
          </wp:inline>
        </w:drawing>
      </w:r>
    </w:p>
    <w:p w14:paraId="1287CF4F" w14:textId="77777777" w:rsidR="00C8392C" w:rsidRDefault="00C8392C" w:rsidP="00C8392C">
      <w:pPr>
        <w:pStyle w:val="ListParagraph"/>
        <w:shd w:val="clear" w:color="auto" w:fill="FFFFFF"/>
        <w:jc w:val="center"/>
        <w:textAlignment w:val="baseline"/>
        <w:rPr>
          <w:rFonts w:ascii="Segoe UI" w:hAnsi="Segoe UI" w:cs="Segoe UI"/>
          <w:b/>
          <w:i/>
          <w:color w:val="FF0000"/>
          <w:sz w:val="24"/>
          <w:szCs w:val="24"/>
        </w:rPr>
      </w:pPr>
    </w:p>
    <w:p w14:paraId="4BAFC0B6" w14:textId="48AC3C08" w:rsidR="00906292" w:rsidRPr="00C8392C" w:rsidRDefault="00906292" w:rsidP="00C8392C">
      <w:pPr>
        <w:pStyle w:val="ListParagraph"/>
        <w:shd w:val="clear" w:color="auto" w:fill="FFFFFF"/>
        <w:jc w:val="center"/>
        <w:textAlignment w:val="baseline"/>
        <w:rPr>
          <w:rFonts w:ascii="Segoe UI" w:hAnsi="Segoe UI" w:cs="Segoe UI"/>
          <w:b/>
          <w:i/>
          <w:color w:val="201F1E"/>
          <w:sz w:val="24"/>
          <w:szCs w:val="24"/>
        </w:rPr>
      </w:pPr>
      <w:r w:rsidRPr="00C8392C">
        <w:rPr>
          <w:rFonts w:ascii="Segoe UI" w:hAnsi="Segoe UI" w:cs="Segoe UI"/>
          <w:b/>
          <w:i/>
          <w:color w:val="FF0000"/>
          <w:sz w:val="24"/>
          <w:szCs w:val="24"/>
        </w:rPr>
        <w:t>For the button interfacing, please refer to the figure below:</w:t>
      </w:r>
    </w:p>
    <w:p w14:paraId="3080E6ED" w14:textId="77777777" w:rsidR="00906292" w:rsidRDefault="00906292" w:rsidP="00906292">
      <w:pPr>
        <w:shd w:val="clear" w:color="auto" w:fill="FFFFFF"/>
        <w:textAlignment w:val="baseline"/>
        <w:rPr>
          <w:rFonts w:ascii="Segoe UI" w:hAnsi="Segoe UI" w:cs="Segoe UI"/>
          <w:color w:val="201F1E"/>
          <w:sz w:val="24"/>
          <w:szCs w:val="24"/>
        </w:rPr>
      </w:pPr>
    </w:p>
    <w:p w14:paraId="5C27DFA6" w14:textId="77777777" w:rsidR="00906292" w:rsidRDefault="00906292" w:rsidP="00906292">
      <w:pPr>
        <w:shd w:val="clear" w:color="auto" w:fill="FFFFFF"/>
        <w:jc w:val="center"/>
        <w:textAlignment w:val="baseline"/>
        <w:rPr>
          <w:rFonts w:ascii="Segoe UI" w:hAnsi="Segoe UI" w:cs="Segoe UI"/>
          <w:color w:val="201F1E"/>
          <w:sz w:val="24"/>
          <w:szCs w:val="24"/>
        </w:rPr>
      </w:pPr>
      <w:r>
        <w:rPr>
          <w:noProof/>
        </w:rPr>
        <w:drawing>
          <wp:inline distT="0" distB="0" distL="0" distR="0" wp14:anchorId="00BBBD13" wp14:editId="29000320">
            <wp:extent cx="4672482" cy="2952750"/>
            <wp:effectExtent l="19050" t="19050" r="1397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7170" cy="2968351"/>
                    </a:xfrm>
                    <a:prstGeom prst="rect">
                      <a:avLst/>
                    </a:prstGeom>
                    <a:ln>
                      <a:solidFill>
                        <a:schemeClr val="tx1"/>
                      </a:solidFill>
                    </a:ln>
                  </pic:spPr>
                </pic:pic>
              </a:graphicData>
            </a:graphic>
          </wp:inline>
        </w:drawing>
      </w:r>
    </w:p>
    <w:p w14:paraId="234C92FD" w14:textId="77777777" w:rsidR="00906292" w:rsidRDefault="00906292" w:rsidP="008F218F">
      <w:pPr>
        <w:rPr>
          <w:b/>
          <w:sz w:val="28"/>
          <w:szCs w:val="28"/>
        </w:rPr>
      </w:pPr>
    </w:p>
    <w:p w14:paraId="7AF2046E" w14:textId="77777777" w:rsidR="005549FD" w:rsidRDefault="005549FD" w:rsidP="008F218F">
      <w:pPr>
        <w:rPr>
          <w:b/>
          <w:sz w:val="28"/>
          <w:szCs w:val="28"/>
        </w:rPr>
      </w:pPr>
    </w:p>
    <w:p w14:paraId="06EAEFCF" w14:textId="77777777" w:rsidR="005549FD" w:rsidRDefault="005549FD" w:rsidP="008F218F">
      <w:pPr>
        <w:rPr>
          <w:b/>
          <w:sz w:val="28"/>
          <w:szCs w:val="28"/>
        </w:rPr>
      </w:pPr>
    </w:p>
    <w:p w14:paraId="585B9F9D" w14:textId="77777777" w:rsidR="00C8392C" w:rsidRPr="008F0FAB" w:rsidRDefault="00C8392C" w:rsidP="00C8392C">
      <w:pPr>
        <w:jc w:val="center"/>
        <w:rPr>
          <w:b/>
          <w:bCs/>
          <w:sz w:val="24"/>
          <w:szCs w:val="24"/>
        </w:rPr>
      </w:pPr>
      <w:r w:rsidRPr="008F0FAB">
        <w:rPr>
          <w:b/>
          <w:bCs/>
          <w:sz w:val="24"/>
          <w:szCs w:val="24"/>
        </w:rPr>
        <w:t xml:space="preserve">Figure </w:t>
      </w:r>
      <w:r w:rsidRPr="008F0FAB">
        <w:rPr>
          <w:b/>
          <w:bCs/>
          <w:noProof/>
          <w:sz w:val="24"/>
          <w:szCs w:val="24"/>
        </w:rPr>
        <w:fldChar w:fldCharType="begin"/>
      </w:r>
      <w:r w:rsidRPr="008F0FAB">
        <w:rPr>
          <w:b/>
          <w:bCs/>
          <w:noProof/>
          <w:sz w:val="24"/>
          <w:szCs w:val="24"/>
        </w:rPr>
        <w:instrText xml:space="preserve"> SEQ Figure \* ARABIC </w:instrText>
      </w:r>
      <w:r w:rsidRPr="008F0FAB">
        <w:rPr>
          <w:b/>
          <w:bCs/>
          <w:noProof/>
          <w:sz w:val="24"/>
          <w:szCs w:val="24"/>
        </w:rPr>
        <w:fldChar w:fldCharType="separate"/>
      </w:r>
      <w:r w:rsidRPr="008F0FAB">
        <w:rPr>
          <w:b/>
          <w:bCs/>
          <w:noProof/>
          <w:sz w:val="24"/>
          <w:szCs w:val="24"/>
        </w:rPr>
        <w:t>2</w:t>
      </w:r>
      <w:r w:rsidRPr="008F0FAB">
        <w:rPr>
          <w:b/>
          <w:bCs/>
          <w:noProof/>
          <w:sz w:val="24"/>
          <w:szCs w:val="24"/>
        </w:rPr>
        <w:fldChar w:fldCharType="end"/>
      </w:r>
      <w:r w:rsidRPr="008F0FAB">
        <w:rPr>
          <w:b/>
          <w:bCs/>
          <w:sz w:val="24"/>
          <w:szCs w:val="24"/>
        </w:rPr>
        <w:t>: Code for Two Traffic Lights</w:t>
      </w:r>
      <w:r>
        <w:rPr>
          <w:b/>
          <w:bCs/>
          <w:sz w:val="24"/>
          <w:szCs w:val="24"/>
        </w:rPr>
        <w:t xml:space="preserve"> and Crosswalk Button</w:t>
      </w:r>
    </w:p>
    <w:p w14:paraId="7291E248" w14:textId="77777777" w:rsidR="009409ED" w:rsidRPr="008D572D" w:rsidRDefault="009409ED" w:rsidP="009409ED">
      <w:pPr>
        <w:pBdr>
          <w:top w:val="single" w:sz="4" w:space="1" w:color="auto"/>
          <w:left w:val="single" w:sz="4" w:space="1" w:color="auto"/>
          <w:bottom w:val="single" w:sz="4" w:space="1" w:color="auto"/>
          <w:right w:val="single" w:sz="4" w:space="1" w:color="auto"/>
        </w:pBdr>
        <w:rPr>
          <w:b/>
          <w:i/>
          <w:color w:val="FF0000"/>
          <w:sz w:val="24"/>
          <w:szCs w:val="24"/>
        </w:rPr>
      </w:pPr>
      <w:r w:rsidRPr="008D572D">
        <w:rPr>
          <w:b/>
          <w:i/>
          <w:color w:val="FF0000"/>
          <w:sz w:val="24"/>
          <w:szCs w:val="24"/>
        </w:rPr>
        <w:t>// === Replace this text with your Name ====</w:t>
      </w:r>
    </w:p>
    <w:p w14:paraId="61A2E34F" w14:textId="1E7FAE31" w:rsidR="009409ED" w:rsidRPr="008D572D" w:rsidRDefault="009409ED" w:rsidP="009409ED">
      <w:pPr>
        <w:pBdr>
          <w:top w:val="single" w:sz="4" w:space="1" w:color="auto"/>
          <w:left w:val="single" w:sz="4" w:space="1" w:color="auto"/>
          <w:bottom w:val="single" w:sz="4" w:space="1" w:color="auto"/>
          <w:right w:val="single" w:sz="4" w:space="1" w:color="auto"/>
        </w:pBdr>
        <w:rPr>
          <w:b/>
          <w:i/>
          <w:color w:val="FF0000"/>
          <w:sz w:val="24"/>
          <w:szCs w:val="24"/>
        </w:rPr>
      </w:pPr>
      <w:r w:rsidRPr="008D572D">
        <w:rPr>
          <w:b/>
          <w:i/>
          <w:color w:val="FF0000"/>
          <w:sz w:val="24"/>
          <w:szCs w:val="24"/>
        </w:rPr>
        <w:t xml:space="preserve">// </w:t>
      </w:r>
      <w:r w:rsidR="00C8392C">
        <w:rPr>
          <w:b/>
          <w:i/>
          <w:color w:val="FF0000"/>
          <w:sz w:val="24"/>
          <w:szCs w:val="24"/>
        </w:rPr>
        <w:t>Module</w:t>
      </w:r>
      <w:r w:rsidRPr="008D572D">
        <w:rPr>
          <w:b/>
          <w:i/>
          <w:color w:val="FF0000"/>
          <w:sz w:val="24"/>
          <w:szCs w:val="24"/>
        </w:rPr>
        <w:t xml:space="preserve"> #</w:t>
      </w:r>
      <w:r w:rsidR="001E24B4">
        <w:rPr>
          <w:b/>
          <w:i/>
          <w:color w:val="FF0000"/>
          <w:sz w:val="24"/>
          <w:szCs w:val="24"/>
        </w:rPr>
        <w:t>5</w:t>
      </w:r>
      <w:r w:rsidRPr="008D572D">
        <w:rPr>
          <w:b/>
          <w:i/>
          <w:color w:val="FF0000"/>
          <w:sz w:val="24"/>
          <w:szCs w:val="24"/>
        </w:rPr>
        <w:t xml:space="preserve"> project</w:t>
      </w:r>
    </w:p>
    <w:p w14:paraId="40F730FB"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const int red_LED</w:t>
      </w:r>
      <w:proofErr w:type="gramStart"/>
      <w:r w:rsidRPr="008D572D">
        <w:rPr>
          <w:i/>
          <w:sz w:val="22"/>
          <w:szCs w:val="22"/>
        </w:rPr>
        <w:t>1  =</w:t>
      </w:r>
      <w:proofErr w:type="gramEnd"/>
      <w:r w:rsidRPr="008D572D">
        <w:rPr>
          <w:i/>
          <w:sz w:val="22"/>
          <w:szCs w:val="22"/>
        </w:rPr>
        <w:t xml:space="preserve"> 14;   // The red LED1 is wired to ESP32 board pin GPIO</w:t>
      </w:r>
      <w:r>
        <w:rPr>
          <w:i/>
          <w:sz w:val="22"/>
          <w:szCs w:val="22"/>
        </w:rPr>
        <w:t>1</w:t>
      </w:r>
      <w:r w:rsidRPr="008D572D">
        <w:rPr>
          <w:i/>
          <w:sz w:val="22"/>
          <w:szCs w:val="22"/>
        </w:rPr>
        <w:t>4</w:t>
      </w:r>
    </w:p>
    <w:p w14:paraId="661EDA82"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const int yellow_LED</w:t>
      </w:r>
      <w:proofErr w:type="gramStart"/>
      <w:r w:rsidRPr="008D572D">
        <w:rPr>
          <w:i/>
          <w:sz w:val="22"/>
          <w:szCs w:val="22"/>
        </w:rPr>
        <w:t>1  =</w:t>
      </w:r>
      <w:proofErr w:type="gramEnd"/>
      <w:r w:rsidRPr="008D572D">
        <w:rPr>
          <w:i/>
          <w:sz w:val="22"/>
          <w:szCs w:val="22"/>
        </w:rPr>
        <w:t>12;   // The yellow LED1 is wired to ESP32 board pin GPIO</w:t>
      </w:r>
      <w:r>
        <w:rPr>
          <w:i/>
          <w:sz w:val="22"/>
          <w:szCs w:val="22"/>
        </w:rPr>
        <w:t>1</w:t>
      </w:r>
      <w:r w:rsidRPr="008D572D">
        <w:rPr>
          <w:i/>
          <w:sz w:val="22"/>
          <w:szCs w:val="22"/>
        </w:rPr>
        <w:t>2</w:t>
      </w:r>
    </w:p>
    <w:p w14:paraId="48B1987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const int green_LED1 = 13; // The green LED1 is wired to ESP32 board pin GPIO1</w:t>
      </w:r>
      <w:r>
        <w:rPr>
          <w:i/>
          <w:sz w:val="22"/>
          <w:szCs w:val="22"/>
        </w:rPr>
        <w:t>3</w:t>
      </w:r>
    </w:p>
    <w:p w14:paraId="60324AD8"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const int red_LED</w:t>
      </w:r>
      <w:proofErr w:type="gramStart"/>
      <w:r w:rsidRPr="008D572D">
        <w:rPr>
          <w:i/>
          <w:sz w:val="22"/>
          <w:szCs w:val="22"/>
        </w:rPr>
        <w:t>2  =</w:t>
      </w:r>
      <w:proofErr w:type="gramEnd"/>
      <w:r w:rsidRPr="008D572D">
        <w:rPr>
          <w:i/>
          <w:sz w:val="22"/>
          <w:szCs w:val="22"/>
        </w:rPr>
        <w:t xml:space="preserve"> 25;   // The red LED2 is wired to Mega board pin GPIO25</w:t>
      </w:r>
    </w:p>
    <w:p w14:paraId="046E1CDC"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const int yellow_LED</w:t>
      </w:r>
      <w:proofErr w:type="gramStart"/>
      <w:r w:rsidRPr="008D572D">
        <w:rPr>
          <w:i/>
          <w:sz w:val="22"/>
          <w:szCs w:val="22"/>
        </w:rPr>
        <w:t>2  =</w:t>
      </w:r>
      <w:proofErr w:type="gramEnd"/>
      <w:r w:rsidRPr="008D572D">
        <w:rPr>
          <w:i/>
          <w:sz w:val="22"/>
          <w:szCs w:val="22"/>
        </w:rPr>
        <w:t xml:space="preserve"> 26;   // The yellow LED2 is wired to Mega board pin GPIO 26</w:t>
      </w:r>
    </w:p>
    <w:p w14:paraId="0F55D5F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const int green_LED2 = 27; // The green LED2 is wired to Mega board pin GPIO 27</w:t>
      </w:r>
    </w:p>
    <w:p w14:paraId="6AFE982E"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44211E0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int </w:t>
      </w:r>
      <w:proofErr w:type="spellStart"/>
      <w:r w:rsidRPr="008D572D">
        <w:rPr>
          <w:i/>
          <w:sz w:val="22"/>
          <w:szCs w:val="22"/>
        </w:rPr>
        <w:t>Xw_</w:t>
      </w:r>
      <w:proofErr w:type="gramStart"/>
      <w:r w:rsidRPr="008D572D">
        <w:rPr>
          <w:i/>
          <w:sz w:val="22"/>
          <w:szCs w:val="22"/>
        </w:rPr>
        <w:t>value</w:t>
      </w:r>
      <w:proofErr w:type="spellEnd"/>
      <w:r w:rsidRPr="008D572D">
        <w:rPr>
          <w:i/>
          <w:sz w:val="22"/>
          <w:szCs w:val="22"/>
        </w:rPr>
        <w:t>;</w:t>
      </w:r>
      <w:proofErr w:type="gramEnd"/>
    </w:p>
    <w:p w14:paraId="458A2CE4"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const int </w:t>
      </w:r>
      <w:proofErr w:type="spellStart"/>
      <w:r w:rsidRPr="008D572D">
        <w:rPr>
          <w:i/>
          <w:sz w:val="22"/>
          <w:szCs w:val="22"/>
        </w:rPr>
        <w:t>Xw_button</w:t>
      </w:r>
      <w:proofErr w:type="spellEnd"/>
      <w:r w:rsidRPr="008D572D">
        <w:rPr>
          <w:i/>
          <w:sz w:val="22"/>
          <w:szCs w:val="22"/>
        </w:rPr>
        <w:t xml:space="preserve"> = 19; //Cross Walk button</w:t>
      </w:r>
    </w:p>
    <w:p w14:paraId="60E8F6B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644D22FE"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the setup function runs once when you press reset or power the board</w:t>
      </w:r>
    </w:p>
    <w:p w14:paraId="7E444EA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void </w:t>
      </w:r>
      <w:proofErr w:type="gramStart"/>
      <w:r w:rsidRPr="008D572D">
        <w:rPr>
          <w:i/>
          <w:sz w:val="22"/>
          <w:szCs w:val="22"/>
        </w:rPr>
        <w:t>setup(</w:t>
      </w:r>
      <w:proofErr w:type="gramEnd"/>
      <w:r w:rsidRPr="008D572D">
        <w:rPr>
          <w:i/>
          <w:sz w:val="22"/>
          <w:szCs w:val="22"/>
        </w:rPr>
        <w:t>) {</w:t>
      </w:r>
    </w:p>
    <w:p w14:paraId="1D8B2BF9"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
    <w:p w14:paraId="7F22C34C"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pinMode</w:t>
      </w:r>
      <w:proofErr w:type="spellEnd"/>
      <w:r w:rsidRPr="008D572D">
        <w:rPr>
          <w:i/>
          <w:sz w:val="22"/>
          <w:szCs w:val="22"/>
        </w:rPr>
        <w:t>(</w:t>
      </w:r>
      <w:proofErr w:type="spellStart"/>
      <w:proofErr w:type="gramEnd"/>
      <w:r w:rsidRPr="008D572D">
        <w:rPr>
          <w:i/>
          <w:sz w:val="22"/>
          <w:szCs w:val="22"/>
        </w:rPr>
        <w:t>Xw_button</w:t>
      </w:r>
      <w:proofErr w:type="spellEnd"/>
      <w:r w:rsidRPr="008D572D">
        <w:rPr>
          <w:i/>
          <w:sz w:val="22"/>
          <w:szCs w:val="22"/>
        </w:rPr>
        <w:t>, INPUT_PULLUP); // 0=pressed, 1 = unpressed button</w:t>
      </w:r>
    </w:p>
    <w:p w14:paraId="73AB44A0"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r w:rsidRPr="008D572D">
        <w:rPr>
          <w:i/>
          <w:sz w:val="22"/>
          <w:szCs w:val="22"/>
        </w:rPr>
        <w:t>Serial.begin</w:t>
      </w:r>
      <w:proofErr w:type="spellEnd"/>
      <w:r w:rsidRPr="008D572D">
        <w:rPr>
          <w:i/>
          <w:sz w:val="22"/>
          <w:szCs w:val="22"/>
        </w:rPr>
        <w:t>(115200</w:t>
      </w:r>
      <w:proofErr w:type="gramStart"/>
      <w:r w:rsidRPr="008D572D">
        <w:rPr>
          <w:i/>
          <w:sz w:val="22"/>
          <w:szCs w:val="22"/>
        </w:rPr>
        <w:t>);</w:t>
      </w:r>
      <w:proofErr w:type="gramEnd"/>
    </w:p>
    <w:p w14:paraId="0C749E72"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pinMode</w:t>
      </w:r>
      <w:proofErr w:type="spellEnd"/>
      <w:r w:rsidRPr="008D572D">
        <w:rPr>
          <w:i/>
          <w:sz w:val="22"/>
          <w:szCs w:val="22"/>
        </w:rPr>
        <w:t>(</w:t>
      </w:r>
      <w:proofErr w:type="gramEnd"/>
      <w:r w:rsidRPr="008D572D">
        <w:rPr>
          <w:i/>
          <w:sz w:val="22"/>
          <w:szCs w:val="22"/>
        </w:rPr>
        <w:t xml:space="preserve">red_LED1, OUTPUT);  // initialize digital pin </w:t>
      </w:r>
      <w:r>
        <w:rPr>
          <w:i/>
          <w:sz w:val="22"/>
          <w:szCs w:val="22"/>
        </w:rPr>
        <w:t>1</w:t>
      </w:r>
      <w:r w:rsidRPr="008D572D">
        <w:rPr>
          <w:i/>
          <w:sz w:val="22"/>
          <w:szCs w:val="22"/>
        </w:rPr>
        <w:t>4 (Red LED1) as an output.</w:t>
      </w:r>
    </w:p>
    <w:p w14:paraId="70EF39A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pinMode</w:t>
      </w:r>
      <w:proofErr w:type="spellEnd"/>
      <w:r w:rsidRPr="008D572D">
        <w:rPr>
          <w:i/>
          <w:sz w:val="22"/>
          <w:szCs w:val="22"/>
        </w:rPr>
        <w:t>(</w:t>
      </w:r>
      <w:proofErr w:type="gramEnd"/>
      <w:r w:rsidRPr="008D572D">
        <w:rPr>
          <w:i/>
          <w:sz w:val="22"/>
          <w:szCs w:val="22"/>
        </w:rPr>
        <w:t xml:space="preserve">yellow_LED1, OUTPUT);  // initialize digital pin </w:t>
      </w:r>
      <w:r>
        <w:rPr>
          <w:i/>
          <w:sz w:val="22"/>
          <w:szCs w:val="22"/>
        </w:rPr>
        <w:t>1</w:t>
      </w:r>
      <w:r w:rsidRPr="008D572D">
        <w:rPr>
          <w:i/>
          <w:sz w:val="22"/>
          <w:szCs w:val="22"/>
        </w:rPr>
        <w:t>2 (yellow LED1) as an output.</w:t>
      </w:r>
    </w:p>
    <w:p w14:paraId="24849FE1"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pinMode</w:t>
      </w:r>
      <w:proofErr w:type="spellEnd"/>
      <w:r w:rsidRPr="008D572D">
        <w:rPr>
          <w:i/>
          <w:sz w:val="22"/>
          <w:szCs w:val="22"/>
        </w:rPr>
        <w:t>(</w:t>
      </w:r>
      <w:proofErr w:type="gramEnd"/>
      <w:r w:rsidRPr="008D572D">
        <w:rPr>
          <w:i/>
          <w:sz w:val="22"/>
          <w:szCs w:val="22"/>
        </w:rPr>
        <w:t>green_LED1, OUTPUT);    // initialize digital pin 1</w:t>
      </w:r>
      <w:r>
        <w:rPr>
          <w:i/>
          <w:sz w:val="22"/>
          <w:szCs w:val="22"/>
        </w:rPr>
        <w:t>3</w:t>
      </w:r>
      <w:r w:rsidRPr="008D572D">
        <w:rPr>
          <w:i/>
          <w:sz w:val="22"/>
          <w:szCs w:val="22"/>
        </w:rPr>
        <w:t xml:space="preserve"> (green LED1) as an output.</w:t>
      </w:r>
    </w:p>
    <w:p w14:paraId="0EF6424C"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185A22FF"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pinMode</w:t>
      </w:r>
      <w:proofErr w:type="spellEnd"/>
      <w:r w:rsidRPr="008D572D">
        <w:rPr>
          <w:i/>
          <w:sz w:val="22"/>
          <w:szCs w:val="22"/>
        </w:rPr>
        <w:t>(</w:t>
      </w:r>
      <w:proofErr w:type="gramEnd"/>
      <w:r w:rsidRPr="008D572D">
        <w:rPr>
          <w:i/>
          <w:sz w:val="22"/>
          <w:szCs w:val="22"/>
        </w:rPr>
        <w:t>red_LED2, OUTPUT);  // initialize digital pin 25(Red LED2) as an output.</w:t>
      </w:r>
    </w:p>
    <w:p w14:paraId="54FD4BC1"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pinMode</w:t>
      </w:r>
      <w:proofErr w:type="spellEnd"/>
      <w:r w:rsidRPr="008D572D">
        <w:rPr>
          <w:i/>
          <w:sz w:val="22"/>
          <w:szCs w:val="22"/>
        </w:rPr>
        <w:t>(</w:t>
      </w:r>
      <w:proofErr w:type="gramEnd"/>
      <w:r w:rsidRPr="008D572D">
        <w:rPr>
          <w:i/>
          <w:sz w:val="22"/>
          <w:szCs w:val="22"/>
        </w:rPr>
        <w:t>yellow_LED2, OUTPUT); // initialize digital pin 26 (yellow LED2) as an output.</w:t>
      </w:r>
    </w:p>
    <w:p w14:paraId="14501105"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pinMode</w:t>
      </w:r>
      <w:proofErr w:type="spellEnd"/>
      <w:r w:rsidRPr="008D572D">
        <w:rPr>
          <w:i/>
          <w:sz w:val="22"/>
          <w:szCs w:val="22"/>
        </w:rPr>
        <w:t>(</w:t>
      </w:r>
      <w:proofErr w:type="gramEnd"/>
      <w:r w:rsidRPr="008D572D">
        <w:rPr>
          <w:i/>
          <w:sz w:val="22"/>
          <w:szCs w:val="22"/>
        </w:rPr>
        <w:t>green_LED2, OUTPUT); // initialize digital pin 27 (green LED2) as an output.</w:t>
      </w:r>
    </w:p>
    <w:p w14:paraId="5EA9A17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w:t>
      </w:r>
    </w:p>
    <w:p w14:paraId="2CA52CD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57B6650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the loop function runs </w:t>
      </w:r>
      <w:proofErr w:type="gramStart"/>
      <w:r w:rsidRPr="008D572D">
        <w:rPr>
          <w:i/>
          <w:sz w:val="22"/>
          <w:szCs w:val="22"/>
        </w:rPr>
        <w:t>over and over again</w:t>
      </w:r>
      <w:proofErr w:type="gramEnd"/>
      <w:r w:rsidRPr="008D572D">
        <w:rPr>
          <w:i/>
          <w:sz w:val="22"/>
          <w:szCs w:val="22"/>
        </w:rPr>
        <w:t xml:space="preserve"> forever</w:t>
      </w:r>
    </w:p>
    <w:p w14:paraId="0B4DF850"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void </w:t>
      </w:r>
      <w:proofErr w:type="gramStart"/>
      <w:r w:rsidRPr="008D572D">
        <w:rPr>
          <w:i/>
          <w:sz w:val="22"/>
          <w:szCs w:val="22"/>
        </w:rPr>
        <w:t>loop(</w:t>
      </w:r>
      <w:proofErr w:type="gramEnd"/>
      <w:r w:rsidRPr="008D572D">
        <w:rPr>
          <w:i/>
          <w:sz w:val="22"/>
          <w:szCs w:val="22"/>
        </w:rPr>
        <w:t>) {</w:t>
      </w:r>
    </w:p>
    <w:p w14:paraId="493BCED5"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167A9CF2" w14:textId="77777777" w:rsidR="009409ED" w:rsidRPr="008D572D" w:rsidRDefault="009409ED" w:rsidP="009409ED">
      <w:pPr>
        <w:pBdr>
          <w:top w:val="single" w:sz="4" w:space="1" w:color="auto"/>
          <w:left w:val="single" w:sz="4" w:space="1" w:color="auto"/>
          <w:bottom w:val="single" w:sz="4" w:space="1" w:color="auto"/>
          <w:right w:val="single" w:sz="4" w:space="1" w:color="auto"/>
        </w:pBdr>
        <w:rPr>
          <w:b/>
          <w:i/>
          <w:color w:val="FF0000"/>
          <w:sz w:val="22"/>
          <w:szCs w:val="22"/>
        </w:rPr>
      </w:pPr>
      <w:r w:rsidRPr="008D572D">
        <w:rPr>
          <w:b/>
          <w:i/>
          <w:color w:val="FF0000"/>
          <w:sz w:val="22"/>
          <w:szCs w:val="22"/>
        </w:rPr>
        <w:t xml:space="preserve">  // read the </w:t>
      </w:r>
      <w:proofErr w:type="gramStart"/>
      <w:r w:rsidRPr="008D572D">
        <w:rPr>
          <w:b/>
          <w:i/>
          <w:color w:val="FF0000"/>
          <w:sz w:val="22"/>
          <w:szCs w:val="22"/>
        </w:rPr>
        <w:t>cross walk</w:t>
      </w:r>
      <w:proofErr w:type="gramEnd"/>
      <w:r w:rsidRPr="008D572D">
        <w:rPr>
          <w:b/>
          <w:i/>
          <w:color w:val="FF0000"/>
          <w:sz w:val="22"/>
          <w:szCs w:val="22"/>
        </w:rPr>
        <w:t xml:space="preserve"> button value:</w:t>
      </w:r>
    </w:p>
    <w:p w14:paraId="78E3A20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r w:rsidRPr="008D572D">
        <w:rPr>
          <w:i/>
          <w:sz w:val="22"/>
          <w:szCs w:val="22"/>
        </w:rPr>
        <w:t>X</w:t>
      </w:r>
      <w:r>
        <w:rPr>
          <w:i/>
          <w:sz w:val="22"/>
          <w:szCs w:val="22"/>
        </w:rPr>
        <w:t>w_value</w:t>
      </w:r>
      <w:proofErr w:type="spellEnd"/>
      <w:r>
        <w:rPr>
          <w:i/>
          <w:sz w:val="22"/>
          <w:szCs w:val="22"/>
        </w:rPr>
        <w:t>=</w:t>
      </w:r>
      <w:proofErr w:type="spellStart"/>
      <w:proofErr w:type="gramStart"/>
      <w:r>
        <w:rPr>
          <w:i/>
          <w:sz w:val="22"/>
          <w:szCs w:val="22"/>
        </w:rPr>
        <w:t>digitalRead</w:t>
      </w:r>
      <w:proofErr w:type="spellEnd"/>
      <w:r>
        <w:rPr>
          <w:i/>
          <w:sz w:val="22"/>
          <w:szCs w:val="22"/>
        </w:rPr>
        <w:t>(</w:t>
      </w:r>
      <w:proofErr w:type="spellStart"/>
      <w:proofErr w:type="gramEnd"/>
      <w:r>
        <w:rPr>
          <w:i/>
          <w:sz w:val="22"/>
          <w:szCs w:val="22"/>
        </w:rPr>
        <w:t>Xw_button</w:t>
      </w:r>
      <w:proofErr w:type="spellEnd"/>
      <w:r>
        <w:rPr>
          <w:i/>
          <w:sz w:val="22"/>
          <w:szCs w:val="22"/>
        </w:rPr>
        <w:t xml:space="preserve">); </w:t>
      </w:r>
    </w:p>
    <w:p w14:paraId="4FCC4754"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if (</w:t>
      </w:r>
      <w:proofErr w:type="spellStart"/>
      <w:r w:rsidRPr="008D572D">
        <w:rPr>
          <w:i/>
          <w:sz w:val="22"/>
          <w:szCs w:val="22"/>
        </w:rPr>
        <w:t>Xw_value</w:t>
      </w:r>
      <w:proofErr w:type="spellEnd"/>
      <w:r w:rsidRPr="008D572D">
        <w:rPr>
          <w:i/>
          <w:sz w:val="22"/>
          <w:szCs w:val="22"/>
        </w:rPr>
        <w:t xml:space="preserve"> == </w:t>
      </w:r>
      <w:proofErr w:type="gramStart"/>
      <w:r w:rsidRPr="008D572D">
        <w:rPr>
          <w:i/>
          <w:sz w:val="22"/>
          <w:szCs w:val="22"/>
        </w:rPr>
        <w:t>0 )</w:t>
      </w:r>
      <w:proofErr w:type="gramEnd"/>
      <w:r w:rsidRPr="008D572D">
        <w:rPr>
          <w:i/>
          <w:sz w:val="22"/>
          <w:szCs w:val="22"/>
        </w:rPr>
        <w:t xml:space="preserve">{ // if crosswalk button (X-button) pressed </w:t>
      </w:r>
    </w:p>
    <w:p w14:paraId="6AD9385B"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yellow_LED1 , LOW);        //  This should turn off the YELLOW LED1</w:t>
      </w:r>
    </w:p>
    <w:p w14:paraId="2A53E8E8"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green_LED1, LOW);        //  This should turn off the GREEN LED1</w:t>
      </w:r>
    </w:p>
    <w:p w14:paraId="701ACAD8"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yellow_LED2 , LOW);  //  This should turn off the YELLOW LED2</w:t>
      </w:r>
    </w:p>
    <w:p w14:paraId="4EE4B402"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green_LED2, LOW);   //  This should turn off the GREEN LED2</w:t>
      </w:r>
    </w:p>
    <w:p w14:paraId="36DA8E2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for (int </w:t>
      </w:r>
      <w:proofErr w:type="spellStart"/>
      <w:r w:rsidRPr="008D572D">
        <w:rPr>
          <w:i/>
          <w:sz w:val="22"/>
          <w:szCs w:val="22"/>
        </w:rPr>
        <w:t>i</w:t>
      </w:r>
      <w:proofErr w:type="spellEnd"/>
      <w:r w:rsidRPr="008D572D">
        <w:rPr>
          <w:i/>
          <w:sz w:val="22"/>
          <w:szCs w:val="22"/>
        </w:rPr>
        <w:t xml:space="preserve">=10; </w:t>
      </w:r>
      <w:proofErr w:type="spellStart"/>
      <w:r w:rsidRPr="008D572D">
        <w:rPr>
          <w:i/>
          <w:sz w:val="22"/>
          <w:szCs w:val="22"/>
        </w:rPr>
        <w:t>i</w:t>
      </w:r>
      <w:proofErr w:type="spellEnd"/>
      <w:r w:rsidRPr="008D572D">
        <w:rPr>
          <w:i/>
          <w:sz w:val="22"/>
          <w:szCs w:val="22"/>
        </w:rPr>
        <w:t xml:space="preserve">&gt;0; </w:t>
      </w:r>
      <w:proofErr w:type="spellStart"/>
      <w:r w:rsidRPr="008D572D">
        <w:rPr>
          <w:i/>
          <w:sz w:val="22"/>
          <w:szCs w:val="22"/>
        </w:rPr>
        <w:t>i</w:t>
      </w:r>
      <w:proofErr w:type="spellEnd"/>
      <w:proofErr w:type="gramStart"/>
      <w:r w:rsidRPr="008D572D">
        <w:rPr>
          <w:i/>
          <w:sz w:val="22"/>
          <w:szCs w:val="22"/>
        </w:rPr>
        <w:t>--){</w:t>
      </w:r>
      <w:proofErr w:type="gramEnd"/>
    </w:p>
    <w:p w14:paraId="798CA82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roofErr w:type="spellStart"/>
      <w:r w:rsidRPr="008D572D">
        <w:rPr>
          <w:i/>
          <w:sz w:val="22"/>
          <w:szCs w:val="22"/>
        </w:rPr>
        <w:t>Serial.print</w:t>
      </w:r>
      <w:proofErr w:type="spellEnd"/>
      <w:r w:rsidRPr="008D572D">
        <w:rPr>
          <w:i/>
          <w:sz w:val="22"/>
          <w:szCs w:val="22"/>
        </w:rPr>
        <w:t xml:space="preserve">(" Count </w:t>
      </w:r>
      <w:proofErr w:type="gramStart"/>
      <w:r w:rsidRPr="008D572D">
        <w:rPr>
          <w:i/>
          <w:sz w:val="22"/>
          <w:szCs w:val="22"/>
        </w:rPr>
        <w:t>=  "</w:t>
      </w:r>
      <w:proofErr w:type="gramEnd"/>
      <w:r w:rsidRPr="008D572D">
        <w:rPr>
          <w:i/>
          <w:sz w:val="22"/>
          <w:szCs w:val="22"/>
        </w:rPr>
        <w:t>);</w:t>
      </w:r>
    </w:p>
    <w:p w14:paraId="241B407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roofErr w:type="spellStart"/>
      <w:r w:rsidRPr="008D572D">
        <w:rPr>
          <w:i/>
          <w:sz w:val="22"/>
          <w:szCs w:val="22"/>
        </w:rPr>
        <w:t>Serial.print</w:t>
      </w:r>
      <w:proofErr w:type="spellEnd"/>
      <w:r w:rsidRPr="008D572D">
        <w:rPr>
          <w:i/>
          <w:sz w:val="22"/>
          <w:szCs w:val="22"/>
        </w:rPr>
        <w:t>(</w:t>
      </w:r>
      <w:proofErr w:type="spellStart"/>
      <w:r w:rsidRPr="008D572D">
        <w:rPr>
          <w:i/>
          <w:sz w:val="22"/>
          <w:szCs w:val="22"/>
        </w:rPr>
        <w:t>i</w:t>
      </w:r>
      <w:proofErr w:type="spellEnd"/>
      <w:proofErr w:type="gramStart"/>
      <w:r w:rsidRPr="008D572D">
        <w:rPr>
          <w:i/>
          <w:sz w:val="22"/>
          <w:szCs w:val="22"/>
        </w:rPr>
        <w:t>);</w:t>
      </w:r>
      <w:proofErr w:type="gramEnd"/>
    </w:p>
    <w:p w14:paraId="4485423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roofErr w:type="spellStart"/>
      <w:r w:rsidRPr="008D572D">
        <w:rPr>
          <w:i/>
          <w:sz w:val="22"/>
          <w:szCs w:val="22"/>
        </w:rPr>
        <w:t>Serial.println</w:t>
      </w:r>
      <w:proofErr w:type="spellEnd"/>
      <w:r w:rsidRPr="008D572D">
        <w:rPr>
          <w:i/>
          <w:sz w:val="22"/>
          <w:szCs w:val="22"/>
        </w:rPr>
        <w:t>(</w:t>
      </w:r>
      <w:proofErr w:type="gramStart"/>
      <w:r w:rsidRPr="008D572D">
        <w:rPr>
          <w:i/>
          <w:sz w:val="22"/>
          <w:szCs w:val="22"/>
        </w:rPr>
        <w:t>"  =</w:t>
      </w:r>
      <w:proofErr w:type="gramEnd"/>
      <w:r w:rsidRPr="008D572D">
        <w:rPr>
          <w:i/>
          <w:sz w:val="22"/>
          <w:szCs w:val="22"/>
        </w:rPr>
        <w:t>= Walk ==  ");</w:t>
      </w:r>
    </w:p>
    <w:p w14:paraId="474B07A9"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red_LED1, HIGH);        // This should turn on the RED LED1</w:t>
      </w:r>
    </w:p>
    <w:p w14:paraId="2471AEA5"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red_LED2, HIGH);         // This should turn on the RED LED2</w:t>
      </w:r>
    </w:p>
    <w:p w14:paraId="3845B806"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roofErr w:type="gramStart"/>
      <w:r w:rsidRPr="008D572D">
        <w:rPr>
          <w:i/>
          <w:sz w:val="22"/>
          <w:szCs w:val="22"/>
        </w:rPr>
        <w:t>delay(</w:t>
      </w:r>
      <w:proofErr w:type="gramEnd"/>
      <w:r w:rsidRPr="008D572D">
        <w:rPr>
          <w:i/>
          <w:sz w:val="22"/>
          <w:szCs w:val="22"/>
        </w:rPr>
        <w:t>500);     //wait 0.5 seconds</w:t>
      </w:r>
    </w:p>
    <w:p w14:paraId="65B18DF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red_LED1, LOW);        // This should turn off the RED LED1</w:t>
      </w:r>
    </w:p>
    <w:p w14:paraId="67A09AD1"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red_LED2, LOW);         // This should turn off the RED LED2</w:t>
      </w:r>
    </w:p>
    <w:p w14:paraId="17602C74"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roofErr w:type="gramStart"/>
      <w:r w:rsidRPr="008D572D">
        <w:rPr>
          <w:i/>
          <w:sz w:val="22"/>
          <w:szCs w:val="22"/>
        </w:rPr>
        <w:t>delay(</w:t>
      </w:r>
      <w:proofErr w:type="gramEnd"/>
      <w:r w:rsidRPr="008D572D">
        <w:rPr>
          <w:i/>
          <w:sz w:val="22"/>
          <w:szCs w:val="22"/>
        </w:rPr>
        <w:t>500);       //wait 0.5 seconds</w:t>
      </w:r>
    </w:p>
    <w:p w14:paraId="5F962087"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 // End of counter  </w:t>
      </w:r>
    </w:p>
    <w:p w14:paraId="1D6AB256"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 // </w:t>
      </w:r>
    </w:p>
    <w:p w14:paraId="2148582C"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
    <w:p w14:paraId="6F6B5C09"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gramStart"/>
      <w:r w:rsidRPr="008D572D">
        <w:rPr>
          <w:i/>
          <w:sz w:val="22"/>
          <w:szCs w:val="22"/>
        </w:rPr>
        <w:t>else  /</w:t>
      </w:r>
      <w:proofErr w:type="gramEnd"/>
      <w:r w:rsidRPr="008D572D">
        <w:rPr>
          <w:i/>
          <w:sz w:val="22"/>
          <w:szCs w:val="22"/>
        </w:rPr>
        <w:t>/ No Emergency ===</w:t>
      </w:r>
    </w:p>
    <w:p w14:paraId="04B6AD20"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
    <w:p w14:paraId="6F1C4ECF"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r w:rsidRPr="008D572D">
        <w:rPr>
          <w:i/>
          <w:sz w:val="22"/>
          <w:szCs w:val="22"/>
        </w:rPr>
        <w:t>Serial.println</w:t>
      </w:r>
      <w:proofErr w:type="spellEnd"/>
      <w:r w:rsidRPr="008D572D">
        <w:rPr>
          <w:i/>
          <w:sz w:val="22"/>
          <w:szCs w:val="22"/>
        </w:rPr>
        <w:t>(</w:t>
      </w:r>
      <w:proofErr w:type="gramStart"/>
      <w:r w:rsidRPr="008D572D">
        <w:rPr>
          <w:i/>
          <w:sz w:val="22"/>
          <w:szCs w:val="22"/>
        </w:rPr>
        <w:t>"  =</w:t>
      </w:r>
      <w:proofErr w:type="gramEnd"/>
      <w:r w:rsidRPr="008D572D">
        <w:rPr>
          <w:i/>
          <w:sz w:val="22"/>
          <w:szCs w:val="22"/>
        </w:rPr>
        <w:t>= Do Not Walk ==  ");</w:t>
      </w:r>
    </w:p>
    <w:p w14:paraId="2C083F28"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 The next three lines of code turn on the red LED1</w:t>
      </w:r>
    </w:p>
    <w:p w14:paraId="536BA0FF"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red_LED1, HIGH);      // This should turn on the RED LED1</w:t>
      </w:r>
    </w:p>
    <w:p w14:paraId="630C2AB4"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yellow_LED1 , LOW);        //  This should turn off the YELLOW LED1</w:t>
      </w:r>
    </w:p>
    <w:p w14:paraId="64CF33F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green_LED1, LOW);        //  This should turn off the GREEN LED1</w:t>
      </w:r>
    </w:p>
    <w:p w14:paraId="7C08D514"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79E35E5E"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roofErr w:type="gramStart"/>
      <w:r w:rsidRPr="008D572D">
        <w:rPr>
          <w:i/>
          <w:sz w:val="22"/>
          <w:szCs w:val="22"/>
        </w:rPr>
        <w:t>delay(</w:t>
      </w:r>
      <w:proofErr w:type="gramEnd"/>
      <w:r w:rsidRPr="008D572D">
        <w:rPr>
          <w:i/>
          <w:sz w:val="22"/>
          <w:szCs w:val="22"/>
        </w:rPr>
        <w:t>1000);  //Extended time for Red light#1 before the Green of the other side turns ON</w:t>
      </w:r>
    </w:p>
    <w:p w14:paraId="22A830F7"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296B2E1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 The next three lines of code turn on the red LED2</w:t>
      </w:r>
    </w:p>
    <w:p w14:paraId="0FD46208"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red_LED2, LOW);         // This should turn off the RED LED2</w:t>
      </w:r>
    </w:p>
    <w:p w14:paraId="61C1846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yellow_LED2 , LOW);  //  This should turn off the YELLOW LED2</w:t>
      </w:r>
    </w:p>
    <w:p w14:paraId="58023A4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green_LED2, HIGH);   //  This should turn on the GREEN LED2</w:t>
      </w:r>
    </w:p>
    <w:p w14:paraId="688309E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06203878"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gramStart"/>
      <w:r w:rsidRPr="008D572D">
        <w:rPr>
          <w:i/>
          <w:sz w:val="22"/>
          <w:szCs w:val="22"/>
        </w:rPr>
        <w:t>delay(</w:t>
      </w:r>
      <w:proofErr w:type="gramEnd"/>
      <w:r w:rsidRPr="008D572D">
        <w:rPr>
          <w:i/>
          <w:sz w:val="22"/>
          <w:szCs w:val="22"/>
        </w:rPr>
        <w:t>2000);                      // wait for 1 second</w:t>
      </w:r>
    </w:p>
    <w:p w14:paraId="1D22FAA2"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61F5E4A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 The next three lines of code turn on the red LED1</w:t>
      </w:r>
    </w:p>
    <w:p w14:paraId="3152BA28"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red_LED1, HIGH);      // This should turn on the RED LED1</w:t>
      </w:r>
    </w:p>
    <w:p w14:paraId="4DBC6D4B"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yellow_LED1 , LOW);        //  This should turn off the YELLOW LED1</w:t>
      </w:r>
    </w:p>
    <w:p w14:paraId="50B9AB24"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green_LED1, LOW);        //  This should turn off the GREEN LED1</w:t>
      </w:r>
    </w:p>
    <w:p w14:paraId="7DE75632"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2EE2BF5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The next three lines of code turn on the red LED2</w:t>
      </w:r>
    </w:p>
    <w:p w14:paraId="4BD42EB9"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red_LED2, LOW);         // This should turn off the RED LED2</w:t>
      </w:r>
    </w:p>
    <w:p w14:paraId="2611442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yellow_LED2 , HIGH);  //  This should turn on the YELLOW LED2</w:t>
      </w:r>
    </w:p>
    <w:p w14:paraId="7F714B6F"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green_LED2, LOW);   //  This should turn off the GREEN LED2</w:t>
      </w:r>
    </w:p>
    <w:p w14:paraId="3867E067"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gramStart"/>
      <w:r w:rsidRPr="008D572D">
        <w:rPr>
          <w:i/>
          <w:sz w:val="22"/>
          <w:szCs w:val="22"/>
        </w:rPr>
        <w:t>delay(</w:t>
      </w:r>
      <w:proofErr w:type="gramEnd"/>
      <w:r w:rsidRPr="008D572D">
        <w:rPr>
          <w:i/>
          <w:sz w:val="22"/>
          <w:szCs w:val="22"/>
        </w:rPr>
        <w:t>2000);                     // wait for 1 second</w:t>
      </w:r>
    </w:p>
    <w:p w14:paraId="0418ABA9"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417E168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The next three lines of code turn on the red LED2</w:t>
      </w:r>
    </w:p>
    <w:p w14:paraId="1D32683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red_LED2, HIGH);         // This should turn on the RED LED2</w:t>
      </w:r>
    </w:p>
    <w:p w14:paraId="31D42061"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yellow_LED2 , LOW);  //  This should turn off the YELLOW LED2</w:t>
      </w:r>
    </w:p>
    <w:p w14:paraId="31EAF764"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green_LED2, LOW);   //  This should turn off the GREEN LED2</w:t>
      </w:r>
    </w:p>
    <w:p w14:paraId="1E217C1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05A334A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gramStart"/>
      <w:r w:rsidRPr="008D572D">
        <w:rPr>
          <w:i/>
          <w:sz w:val="22"/>
          <w:szCs w:val="22"/>
        </w:rPr>
        <w:t>delay(</w:t>
      </w:r>
      <w:proofErr w:type="gramEnd"/>
      <w:r w:rsidRPr="008D572D">
        <w:rPr>
          <w:i/>
          <w:sz w:val="22"/>
          <w:szCs w:val="22"/>
        </w:rPr>
        <w:t>1000); //Extended time for Red light#2 before the Green of the other side turns ON</w:t>
      </w:r>
    </w:p>
    <w:p w14:paraId="61270B5C"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31EBA077"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The next three lines of code turn on the </w:t>
      </w:r>
      <w:proofErr w:type="gramStart"/>
      <w:r w:rsidRPr="008D572D">
        <w:rPr>
          <w:i/>
          <w:sz w:val="22"/>
          <w:szCs w:val="22"/>
        </w:rPr>
        <w:t>yellow  LED</w:t>
      </w:r>
      <w:proofErr w:type="gramEnd"/>
      <w:r w:rsidRPr="008D572D">
        <w:rPr>
          <w:i/>
          <w:sz w:val="22"/>
          <w:szCs w:val="22"/>
        </w:rPr>
        <w:t>1</w:t>
      </w:r>
    </w:p>
    <w:p w14:paraId="3777B91E"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red_LED1, LOW);      // This should turn off the RED LED1</w:t>
      </w:r>
    </w:p>
    <w:p w14:paraId="07057D1B"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yellow_LED1 , LOW);        //  This should turn off the YELLOW LED1</w:t>
      </w:r>
    </w:p>
    <w:p w14:paraId="789D3A0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green_LED1, HIGH);        //  This should turn on the GREEN LED1</w:t>
      </w:r>
    </w:p>
    <w:p w14:paraId="42C88B8B"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229E1B5B"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gramStart"/>
      <w:r w:rsidRPr="008D572D">
        <w:rPr>
          <w:i/>
          <w:sz w:val="22"/>
          <w:szCs w:val="22"/>
        </w:rPr>
        <w:t>delay(</w:t>
      </w:r>
      <w:proofErr w:type="gramEnd"/>
      <w:r w:rsidRPr="008D572D">
        <w:rPr>
          <w:i/>
          <w:sz w:val="22"/>
          <w:szCs w:val="22"/>
        </w:rPr>
        <w:t>2000);                      // wait for 1 second</w:t>
      </w:r>
    </w:p>
    <w:p w14:paraId="268C2CF4"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6AA55DA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The next three lines of code turn on the </w:t>
      </w:r>
      <w:proofErr w:type="gramStart"/>
      <w:r w:rsidRPr="008D572D">
        <w:rPr>
          <w:i/>
          <w:sz w:val="22"/>
          <w:szCs w:val="22"/>
        </w:rPr>
        <w:t>yellow  LED</w:t>
      </w:r>
      <w:proofErr w:type="gramEnd"/>
      <w:r w:rsidRPr="008D572D">
        <w:rPr>
          <w:i/>
          <w:sz w:val="22"/>
          <w:szCs w:val="22"/>
        </w:rPr>
        <w:t>1</w:t>
      </w:r>
    </w:p>
    <w:p w14:paraId="65061D9D"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red_LED1, LOW);      // This should turn off the RED LED1</w:t>
      </w:r>
    </w:p>
    <w:p w14:paraId="36AB035A"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yellow_LED1 , HIGH);        //  This should turn on the YELLOW LED1</w:t>
      </w:r>
    </w:p>
    <w:p w14:paraId="59AC5C1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green_LED1, LOW);        //  This should turn off the GREEN LED1</w:t>
      </w:r>
    </w:p>
    <w:p w14:paraId="44553093"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p>
    <w:p w14:paraId="133551EB"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The next three lines of code turn on the red LED2</w:t>
      </w:r>
    </w:p>
    <w:p w14:paraId="7F946807"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red_LED2, HIGH);         // This should turn on the RED LED2</w:t>
      </w:r>
    </w:p>
    <w:p w14:paraId="7B67D591"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yellow_LED2 , LOW);  //  This should turn off the YELLOW LED2</w:t>
      </w:r>
    </w:p>
    <w:p w14:paraId="597913C9"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spellStart"/>
      <w:proofErr w:type="gramStart"/>
      <w:r w:rsidRPr="008D572D">
        <w:rPr>
          <w:i/>
          <w:sz w:val="22"/>
          <w:szCs w:val="22"/>
        </w:rPr>
        <w:t>digitalWrite</w:t>
      </w:r>
      <w:proofErr w:type="spellEnd"/>
      <w:r w:rsidRPr="008D572D">
        <w:rPr>
          <w:i/>
          <w:sz w:val="22"/>
          <w:szCs w:val="22"/>
        </w:rPr>
        <w:t>(</w:t>
      </w:r>
      <w:proofErr w:type="gramEnd"/>
      <w:r w:rsidRPr="008D572D">
        <w:rPr>
          <w:i/>
          <w:sz w:val="22"/>
          <w:szCs w:val="22"/>
        </w:rPr>
        <w:t>green_LED2, LOW);   //  This should turn off the GREEN LED2</w:t>
      </w:r>
    </w:p>
    <w:p w14:paraId="14F8E675"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w:t>
      </w:r>
      <w:proofErr w:type="gramStart"/>
      <w:r w:rsidRPr="008D572D">
        <w:rPr>
          <w:i/>
          <w:sz w:val="22"/>
          <w:szCs w:val="22"/>
        </w:rPr>
        <w:t>delay(</w:t>
      </w:r>
      <w:proofErr w:type="gramEnd"/>
      <w:r w:rsidRPr="008D572D">
        <w:rPr>
          <w:i/>
          <w:sz w:val="22"/>
          <w:szCs w:val="22"/>
        </w:rPr>
        <w:t>2000);                      // wait for 1 second</w:t>
      </w:r>
    </w:p>
    <w:p w14:paraId="2BADC137" w14:textId="77777777" w:rsidR="009409ED" w:rsidRPr="008D572D" w:rsidRDefault="009409ED" w:rsidP="009409ED">
      <w:pPr>
        <w:pBdr>
          <w:top w:val="single" w:sz="4" w:space="1" w:color="auto"/>
          <w:left w:val="single" w:sz="4" w:space="1" w:color="auto"/>
          <w:bottom w:val="single" w:sz="4" w:space="1" w:color="auto"/>
          <w:right w:val="single" w:sz="4" w:space="1" w:color="auto"/>
        </w:pBdr>
        <w:rPr>
          <w:i/>
          <w:sz w:val="22"/>
          <w:szCs w:val="22"/>
        </w:rPr>
      </w:pPr>
      <w:r w:rsidRPr="008D572D">
        <w:rPr>
          <w:i/>
          <w:sz w:val="22"/>
          <w:szCs w:val="22"/>
        </w:rPr>
        <w:t xml:space="preserve">   }// Emergency Button closing ============</w:t>
      </w:r>
    </w:p>
    <w:p w14:paraId="43DA22FD" w14:textId="77777777" w:rsidR="009409ED" w:rsidRPr="008D572D" w:rsidRDefault="009409ED" w:rsidP="009409ED">
      <w:pPr>
        <w:pBdr>
          <w:top w:val="single" w:sz="4" w:space="1" w:color="auto"/>
          <w:left w:val="single" w:sz="4" w:space="1" w:color="auto"/>
          <w:bottom w:val="single" w:sz="4" w:space="1" w:color="auto"/>
          <w:right w:val="single" w:sz="4" w:space="1" w:color="auto"/>
        </w:pBdr>
        <w:rPr>
          <w:sz w:val="22"/>
          <w:szCs w:val="22"/>
        </w:rPr>
      </w:pPr>
      <w:r w:rsidRPr="008D572D">
        <w:rPr>
          <w:i/>
          <w:sz w:val="22"/>
          <w:szCs w:val="22"/>
        </w:rPr>
        <w:t>}</w:t>
      </w:r>
    </w:p>
    <w:p w14:paraId="227D0CBE" w14:textId="77777777" w:rsidR="009409ED" w:rsidRPr="008D572D" w:rsidRDefault="009409ED" w:rsidP="009409ED">
      <w:pPr>
        <w:pBdr>
          <w:top w:val="single" w:sz="4" w:space="1" w:color="auto"/>
          <w:left w:val="single" w:sz="4" w:space="1" w:color="auto"/>
          <w:bottom w:val="single" w:sz="4" w:space="1" w:color="auto"/>
          <w:right w:val="single" w:sz="4" w:space="1" w:color="auto"/>
        </w:pBdr>
        <w:rPr>
          <w:sz w:val="22"/>
          <w:szCs w:val="22"/>
        </w:rPr>
      </w:pPr>
    </w:p>
    <w:p w14:paraId="75CC5B76" w14:textId="77777777" w:rsidR="00006EEB" w:rsidRPr="00B877C0" w:rsidRDefault="00006EEB" w:rsidP="00CA3763"/>
    <w:p w14:paraId="5E9C3BC7" w14:textId="77777777" w:rsidR="00C8392C" w:rsidRDefault="00C8392C" w:rsidP="00C8392C">
      <w:pPr>
        <w:pStyle w:val="Heading2"/>
        <w:rPr>
          <w:u w:val="single"/>
        </w:rPr>
      </w:pPr>
      <w:r w:rsidRPr="00B877C0">
        <w:rPr>
          <w:u w:val="single"/>
        </w:rPr>
        <w:t>Sample Serial Monitor output:</w:t>
      </w:r>
    </w:p>
    <w:p w14:paraId="2AAE2D0B" w14:textId="77777777" w:rsidR="00C8392C" w:rsidRDefault="00C8392C" w:rsidP="00C8392C"/>
    <w:p w14:paraId="7702BA1D" w14:textId="77777777" w:rsidR="00C8392C" w:rsidRPr="0066460E" w:rsidRDefault="00C8392C" w:rsidP="00C8392C">
      <w:pPr>
        <w:rPr>
          <w:b/>
          <w:i/>
          <w:sz w:val="22"/>
          <w:szCs w:val="22"/>
        </w:rPr>
      </w:pPr>
      <w:r w:rsidRPr="0066460E">
        <w:rPr>
          <w:b/>
          <w:i/>
          <w:color w:val="FF0000"/>
          <w:sz w:val="22"/>
          <w:szCs w:val="22"/>
        </w:rPr>
        <w:t xml:space="preserve">Capture similar Serial Monitor data and submit with your </w:t>
      </w:r>
      <w:r>
        <w:rPr>
          <w:b/>
          <w:i/>
          <w:color w:val="FF0000"/>
          <w:sz w:val="22"/>
          <w:szCs w:val="22"/>
        </w:rPr>
        <w:t>deliverable</w:t>
      </w:r>
      <w:r w:rsidRPr="0066460E">
        <w:rPr>
          <w:b/>
          <w:i/>
          <w:sz w:val="22"/>
          <w:szCs w:val="22"/>
        </w:rPr>
        <w:t xml:space="preserve"> </w:t>
      </w:r>
    </w:p>
    <w:p w14:paraId="3EAAD070" w14:textId="77777777" w:rsidR="00C8392C" w:rsidRPr="00B877C0" w:rsidRDefault="00C8392C" w:rsidP="00C8392C"/>
    <w:p w14:paraId="3A0B33BA"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54</w:t>
      </w:r>
    </w:p>
    <w:p w14:paraId="5ACC34A5"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 </w:t>
      </w:r>
      <w:r w:rsidRPr="00B877C0">
        <w:rPr>
          <w:b/>
          <w:i/>
        </w:rPr>
        <w:t>Do Not Walk</w:t>
      </w:r>
      <w:r w:rsidRPr="00B877C0">
        <w:rPr>
          <w:i/>
        </w:rPr>
        <w:t xml:space="preserve"> ==  </w:t>
      </w:r>
    </w:p>
    <w:p w14:paraId="670C821E"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23</w:t>
      </w:r>
    </w:p>
    <w:p w14:paraId="65E8B37B"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10</w:t>
      </w:r>
      <w:proofErr w:type="gramEnd"/>
      <w:r w:rsidRPr="00B877C0">
        <w:rPr>
          <w:i/>
        </w:rPr>
        <w:t xml:space="preserve">  == Walk ==  </w:t>
      </w:r>
    </w:p>
    <w:p w14:paraId="2B3A55D1"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9</w:t>
      </w:r>
      <w:proofErr w:type="gramEnd"/>
      <w:r w:rsidRPr="00B877C0">
        <w:rPr>
          <w:i/>
        </w:rPr>
        <w:t xml:space="preserve">  == Walk ==  </w:t>
      </w:r>
    </w:p>
    <w:p w14:paraId="77FB0E7C"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8</w:t>
      </w:r>
      <w:proofErr w:type="gramEnd"/>
      <w:r w:rsidRPr="00B877C0">
        <w:rPr>
          <w:i/>
        </w:rPr>
        <w:t xml:space="preserve">  == Walk ==  </w:t>
      </w:r>
    </w:p>
    <w:p w14:paraId="7567A9E6"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7</w:t>
      </w:r>
      <w:proofErr w:type="gramEnd"/>
      <w:r w:rsidRPr="00B877C0">
        <w:rPr>
          <w:i/>
        </w:rPr>
        <w:t xml:space="preserve">  == Walk ==  </w:t>
      </w:r>
    </w:p>
    <w:p w14:paraId="24EDCA54"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6</w:t>
      </w:r>
      <w:proofErr w:type="gramEnd"/>
      <w:r w:rsidRPr="00B877C0">
        <w:rPr>
          <w:i/>
        </w:rPr>
        <w:t xml:space="preserve">  == Walk ==  </w:t>
      </w:r>
    </w:p>
    <w:p w14:paraId="5177B009"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5</w:t>
      </w:r>
      <w:proofErr w:type="gramEnd"/>
      <w:r w:rsidRPr="00B877C0">
        <w:rPr>
          <w:i/>
        </w:rPr>
        <w:t xml:space="preserve">  == Walk ==  </w:t>
      </w:r>
    </w:p>
    <w:p w14:paraId="77A939F5"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4</w:t>
      </w:r>
      <w:proofErr w:type="gramEnd"/>
      <w:r w:rsidRPr="00B877C0">
        <w:rPr>
          <w:i/>
        </w:rPr>
        <w:t xml:space="preserve">  == Walk ==  </w:t>
      </w:r>
    </w:p>
    <w:p w14:paraId="32217367"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3</w:t>
      </w:r>
      <w:proofErr w:type="gramEnd"/>
      <w:r w:rsidRPr="00B877C0">
        <w:rPr>
          <w:i/>
        </w:rPr>
        <w:t xml:space="preserve">  == Walk ==  </w:t>
      </w:r>
    </w:p>
    <w:p w14:paraId="4854F296"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2</w:t>
      </w:r>
      <w:proofErr w:type="gramEnd"/>
      <w:r w:rsidRPr="00B877C0">
        <w:rPr>
          <w:i/>
        </w:rPr>
        <w:t xml:space="preserve">  == Walk ==  </w:t>
      </w:r>
    </w:p>
    <w:p w14:paraId="7DEB38DC"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 xml:space="preserve"> Count </w:t>
      </w:r>
      <w:proofErr w:type="gramStart"/>
      <w:r w:rsidRPr="00B877C0">
        <w:rPr>
          <w:i/>
        </w:rPr>
        <w:t>=  1</w:t>
      </w:r>
      <w:proofErr w:type="gramEnd"/>
      <w:r w:rsidRPr="00B877C0">
        <w:rPr>
          <w:i/>
        </w:rPr>
        <w:t xml:space="preserve">  == Walk ==  </w:t>
      </w:r>
    </w:p>
    <w:p w14:paraId="43F13DFE" w14:textId="77777777" w:rsidR="00C8392C" w:rsidRPr="00B877C0" w:rsidRDefault="00C8392C" w:rsidP="00C8392C">
      <w:pPr>
        <w:pBdr>
          <w:top w:val="single" w:sz="4" w:space="1" w:color="auto"/>
          <w:left w:val="single" w:sz="4" w:space="4" w:color="auto"/>
          <w:bottom w:val="single" w:sz="4" w:space="1" w:color="auto"/>
          <w:right w:val="single" w:sz="4" w:space="4" w:color="auto"/>
        </w:pBdr>
        <w:rPr>
          <w:i/>
        </w:rPr>
      </w:pPr>
      <w:r w:rsidRPr="00B877C0">
        <w:rPr>
          <w:i/>
        </w:rPr>
        <w:t>73</w:t>
      </w:r>
    </w:p>
    <w:p w14:paraId="18E40CAC" w14:textId="77777777" w:rsidR="00C8392C" w:rsidRPr="00B877C0" w:rsidRDefault="00C8392C" w:rsidP="00C8392C">
      <w:pPr>
        <w:pBdr>
          <w:top w:val="single" w:sz="4" w:space="1" w:color="auto"/>
          <w:left w:val="single" w:sz="4" w:space="4" w:color="auto"/>
          <w:bottom w:val="single" w:sz="4" w:space="1" w:color="auto"/>
          <w:right w:val="single" w:sz="4" w:space="4" w:color="auto"/>
        </w:pBdr>
        <w:rPr>
          <w:sz w:val="24"/>
          <w:szCs w:val="24"/>
        </w:rPr>
      </w:pPr>
      <w:r w:rsidRPr="00B877C0">
        <w:rPr>
          <w:i/>
        </w:rPr>
        <w:t xml:space="preserve"> == Do Not Walk == </w:t>
      </w:r>
    </w:p>
    <w:p w14:paraId="63F47DE1" w14:textId="20B86F8D" w:rsidR="009404A2" w:rsidRPr="00B877C0" w:rsidRDefault="009404A2" w:rsidP="00C8392C">
      <w:pPr>
        <w:pStyle w:val="Heading2"/>
        <w:rPr>
          <w:szCs w:val="24"/>
        </w:rPr>
      </w:pPr>
    </w:p>
    <w:sectPr w:rsidR="009404A2" w:rsidRPr="00B877C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92" w:hanging="360"/>
      </w:pPr>
      <w:rPr>
        <w:rFonts w:ascii="Times New Roman" w:hAnsi="Times New Roman" w:cs="Times New Roman"/>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792" w:hanging="360"/>
      </w:p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4" w15:restartNumberingAfterBreak="0">
    <w:nsid w:val="01F42977"/>
    <w:multiLevelType w:val="hybridMultilevel"/>
    <w:tmpl w:val="D63AFDC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4A25C3F"/>
    <w:multiLevelType w:val="hybridMultilevel"/>
    <w:tmpl w:val="5CB04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D47806"/>
    <w:multiLevelType w:val="hybridMultilevel"/>
    <w:tmpl w:val="AB6AB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6D2A70"/>
    <w:multiLevelType w:val="hybridMultilevel"/>
    <w:tmpl w:val="6696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C38EB"/>
    <w:multiLevelType w:val="hybridMultilevel"/>
    <w:tmpl w:val="7148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C3AE4"/>
    <w:multiLevelType w:val="multilevel"/>
    <w:tmpl w:val="FC54B49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F5862F1"/>
    <w:multiLevelType w:val="hybridMultilevel"/>
    <w:tmpl w:val="7740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60ED4"/>
    <w:multiLevelType w:val="hybridMultilevel"/>
    <w:tmpl w:val="F7F4D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E54BD"/>
    <w:multiLevelType w:val="hybridMultilevel"/>
    <w:tmpl w:val="193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87D19"/>
    <w:multiLevelType w:val="hybridMultilevel"/>
    <w:tmpl w:val="0520F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985472"/>
    <w:multiLevelType w:val="hybridMultilevel"/>
    <w:tmpl w:val="E27A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4380E"/>
    <w:multiLevelType w:val="hybridMultilevel"/>
    <w:tmpl w:val="11983D6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7C5884"/>
    <w:multiLevelType w:val="hybridMultilevel"/>
    <w:tmpl w:val="7F462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654A0"/>
    <w:multiLevelType w:val="hybridMultilevel"/>
    <w:tmpl w:val="76E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EB4B47"/>
    <w:multiLevelType w:val="hybridMultilevel"/>
    <w:tmpl w:val="039CB53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6159C"/>
    <w:multiLevelType w:val="hybridMultilevel"/>
    <w:tmpl w:val="7148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06732"/>
    <w:multiLevelType w:val="hybridMultilevel"/>
    <w:tmpl w:val="52AA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757C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30EE6"/>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F0D2653"/>
    <w:multiLevelType w:val="hybridMultilevel"/>
    <w:tmpl w:val="EFB6D664"/>
    <w:lvl w:ilvl="0" w:tplc="F8E27DEA">
      <w:start w:val="3"/>
      <w:numFmt w:val="lowerLetter"/>
      <w:lvlText w:val="%1."/>
      <w:lvlJc w:val="left"/>
      <w:pPr>
        <w:ind w:left="57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F4C010E"/>
    <w:multiLevelType w:val="hybridMultilevel"/>
    <w:tmpl w:val="38A0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5185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C44D1E"/>
    <w:multiLevelType w:val="hybridMultilevel"/>
    <w:tmpl w:val="B594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77225"/>
    <w:multiLevelType w:val="hybridMultilevel"/>
    <w:tmpl w:val="6808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D7746"/>
    <w:multiLevelType w:val="hybridMultilevel"/>
    <w:tmpl w:val="51907FF2"/>
    <w:lvl w:ilvl="0" w:tplc="AB6E1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C3469"/>
    <w:multiLevelType w:val="hybridMultilevel"/>
    <w:tmpl w:val="B2DAE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15"/>
  </w:num>
  <w:num w:numId="4">
    <w:abstractNumId w:val="4"/>
  </w:num>
  <w:num w:numId="5">
    <w:abstractNumId w:val="23"/>
  </w:num>
  <w:num w:numId="6">
    <w:abstractNumId w:val="26"/>
  </w:num>
  <w:num w:numId="7">
    <w:abstractNumId w:val="12"/>
  </w:num>
  <w:num w:numId="8">
    <w:abstractNumId w:val="20"/>
  </w:num>
  <w:num w:numId="9">
    <w:abstractNumId w:val="25"/>
  </w:num>
  <w:num w:numId="10">
    <w:abstractNumId w:val="24"/>
  </w:num>
  <w:num w:numId="11">
    <w:abstractNumId w:val="5"/>
  </w:num>
  <w:num w:numId="12">
    <w:abstractNumId w:val="29"/>
  </w:num>
  <w:num w:numId="13">
    <w:abstractNumId w:val="14"/>
  </w:num>
  <w:num w:numId="14">
    <w:abstractNumId w:val="18"/>
  </w:num>
  <w:num w:numId="15">
    <w:abstractNumId w:val="21"/>
  </w:num>
  <w:num w:numId="16">
    <w:abstractNumId w:val="0"/>
  </w:num>
  <w:num w:numId="17">
    <w:abstractNumId w:val="1"/>
  </w:num>
  <w:num w:numId="18">
    <w:abstractNumId w:val="2"/>
  </w:num>
  <w:num w:numId="19">
    <w:abstractNumId w:val="3"/>
  </w:num>
  <w:num w:numId="20">
    <w:abstractNumId w:val="28"/>
  </w:num>
  <w:num w:numId="21">
    <w:abstractNumId w:val="17"/>
  </w:num>
  <w:num w:numId="22">
    <w:abstractNumId w:val="10"/>
  </w:num>
  <w:num w:numId="23">
    <w:abstractNumId w:val="13"/>
  </w:num>
  <w:num w:numId="24">
    <w:abstractNumId w:val="27"/>
  </w:num>
  <w:num w:numId="25">
    <w:abstractNumId w:val="7"/>
  </w:num>
  <w:num w:numId="26">
    <w:abstractNumId w:val="11"/>
  </w:num>
  <w:num w:numId="27">
    <w:abstractNumId w:val="8"/>
  </w:num>
  <w:num w:numId="28">
    <w:abstractNumId w:val="6"/>
  </w:num>
  <w:num w:numId="29">
    <w:abstractNumId w:val="19"/>
  </w:num>
  <w:num w:numId="3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EBF"/>
    <w:rsid w:val="0000073E"/>
    <w:rsid w:val="00006EEB"/>
    <w:rsid w:val="00010EA2"/>
    <w:rsid w:val="000349E9"/>
    <w:rsid w:val="00034BDA"/>
    <w:rsid w:val="00043184"/>
    <w:rsid w:val="00046E61"/>
    <w:rsid w:val="000516E6"/>
    <w:rsid w:val="00087CF9"/>
    <w:rsid w:val="00092E14"/>
    <w:rsid w:val="000974EB"/>
    <w:rsid w:val="000A3674"/>
    <w:rsid w:val="000B298E"/>
    <w:rsid w:val="000C161E"/>
    <w:rsid w:val="000E3F9A"/>
    <w:rsid w:val="000E6B46"/>
    <w:rsid w:val="000F0A80"/>
    <w:rsid w:val="000F1A59"/>
    <w:rsid w:val="000F1DDC"/>
    <w:rsid w:val="000F3E83"/>
    <w:rsid w:val="00100CBC"/>
    <w:rsid w:val="001034C3"/>
    <w:rsid w:val="00110967"/>
    <w:rsid w:val="001168D3"/>
    <w:rsid w:val="0012298A"/>
    <w:rsid w:val="00176B20"/>
    <w:rsid w:val="00193F80"/>
    <w:rsid w:val="001A76C3"/>
    <w:rsid w:val="001D38D3"/>
    <w:rsid w:val="001E24B4"/>
    <w:rsid w:val="001E3628"/>
    <w:rsid w:val="001F5CE7"/>
    <w:rsid w:val="00203DE6"/>
    <w:rsid w:val="0021031E"/>
    <w:rsid w:val="00212D1F"/>
    <w:rsid w:val="00222482"/>
    <w:rsid w:val="00223EB6"/>
    <w:rsid w:val="00226384"/>
    <w:rsid w:val="00237D18"/>
    <w:rsid w:val="00241247"/>
    <w:rsid w:val="0025189B"/>
    <w:rsid w:val="002642B2"/>
    <w:rsid w:val="00264E1C"/>
    <w:rsid w:val="00274F88"/>
    <w:rsid w:val="00276A4F"/>
    <w:rsid w:val="00281767"/>
    <w:rsid w:val="00292EF1"/>
    <w:rsid w:val="00294856"/>
    <w:rsid w:val="002A05D4"/>
    <w:rsid w:val="002A5189"/>
    <w:rsid w:val="002B1B03"/>
    <w:rsid w:val="002B4082"/>
    <w:rsid w:val="002B7678"/>
    <w:rsid w:val="002C4E92"/>
    <w:rsid w:val="002C6543"/>
    <w:rsid w:val="002D11F5"/>
    <w:rsid w:val="002D3038"/>
    <w:rsid w:val="002D365D"/>
    <w:rsid w:val="002D5C92"/>
    <w:rsid w:val="002E4535"/>
    <w:rsid w:val="002F4479"/>
    <w:rsid w:val="00303A05"/>
    <w:rsid w:val="00305165"/>
    <w:rsid w:val="0030683E"/>
    <w:rsid w:val="00323346"/>
    <w:rsid w:val="00332434"/>
    <w:rsid w:val="00335B74"/>
    <w:rsid w:val="00340B0C"/>
    <w:rsid w:val="0034796B"/>
    <w:rsid w:val="00347EFE"/>
    <w:rsid w:val="00351751"/>
    <w:rsid w:val="00353D86"/>
    <w:rsid w:val="00384970"/>
    <w:rsid w:val="00384EC8"/>
    <w:rsid w:val="003919E7"/>
    <w:rsid w:val="00395D47"/>
    <w:rsid w:val="003A18A3"/>
    <w:rsid w:val="003B045B"/>
    <w:rsid w:val="003B2522"/>
    <w:rsid w:val="003B2D95"/>
    <w:rsid w:val="003B7453"/>
    <w:rsid w:val="003D0A96"/>
    <w:rsid w:val="003D18FA"/>
    <w:rsid w:val="003D560C"/>
    <w:rsid w:val="003E03FD"/>
    <w:rsid w:val="003E404A"/>
    <w:rsid w:val="00440617"/>
    <w:rsid w:val="004627A2"/>
    <w:rsid w:val="00470A3E"/>
    <w:rsid w:val="00474B12"/>
    <w:rsid w:val="00480337"/>
    <w:rsid w:val="004830A9"/>
    <w:rsid w:val="004A1C9D"/>
    <w:rsid w:val="004A6E88"/>
    <w:rsid w:val="004B4B0F"/>
    <w:rsid w:val="004C0C75"/>
    <w:rsid w:val="004C657C"/>
    <w:rsid w:val="004C7A35"/>
    <w:rsid w:val="004E1E57"/>
    <w:rsid w:val="004E32C8"/>
    <w:rsid w:val="004F0093"/>
    <w:rsid w:val="004F637E"/>
    <w:rsid w:val="005269F6"/>
    <w:rsid w:val="00533566"/>
    <w:rsid w:val="00537EF6"/>
    <w:rsid w:val="00545162"/>
    <w:rsid w:val="00550ECD"/>
    <w:rsid w:val="005549FD"/>
    <w:rsid w:val="00555A15"/>
    <w:rsid w:val="005632A3"/>
    <w:rsid w:val="00576028"/>
    <w:rsid w:val="005851FD"/>
    <w:rsid w:val="00593038"/>
    <w:rsid w:val="00595F41"/>
    <w:rsid w:val="00596870"/>
    <w:rsid w:val="005A1D28"/>
    <w:rsid w:val="005A5BA4"/>
    <w:rsid w:val="005B0F9E"/>
    <w:rsid w:val="005B2561"/>
    <w:rsid w:val="005B34F3"/>
    <w:rsid w:val="005D2577"/>
    <w:rsid w:val="005D600C"/>
    <w:rsid w:val="005D7682"/>
    <w:rsid w:val="005E1B94"/>
    <w:rsid w:val="005E59D7"/>
    <w:rsid w:val="005E6201"/>
    <w:rsid w:val="005F16C5"/>
    <w:rsid w:val="005F2287"/>
    <w:rsid w:val="006029AF"/>
    <w:rsid w:val="0060608E"/>
    <w:rsid w:val="00620CB9"/>
    <w:rsid w:val="006237FB"/>
    <w:rsid w:val="00623A72"/>
    <w:rsid w:val="00643228"/>
    <w:rsid w:val="006438C4"/>
    <w:rsid w:val="0066460E"/>
    <w:rsid w:val="006779A9"/>
    <w:rsid w:val="0068392A"/>
    <w:rsid w:val="00683BA6"/>
    <w:rsid w:val="00697D93"/>
    <w:rsid w:val="006A0AD9"/>
    <w:rsid w:val="006B0FAA"/>
    <w:rsid w:val="006C4AFC"/>
    <w:rsid w:val="006D347A"/>
    <w:rsid w:val="006D78A2"/>
    <w:rsid w:val="006E266A"/>
    <w:rsid w:val="006E395E"/>
    <w:rsid w:val="006F1D66"/>
    <w:rsid w:val="006F27BD"/>
    <w:rsid w:val="00704258"/>
    <w:rsid w:val="00706625"/>
    <w:rsid w:val="00710320"/>
    <w:rsid w:val="00712414"/>
    <w:rsid w:val="00712919"/>
    <w:rsid w:val="00715786"/>
    <w:rsid w:val="007206D5"/>
    <w:rsid w:val="00730762"/>
    <w:rsid w:val="0074607E"/>
    <w:rsid w:val="00752D3D"/>
    <w:rsid w:val="0077124F"/>
    <w:rsid w:val="00771DE7"/>
    <w:rsid w:val="00772315"/>
    <w:rsid w:val="00772C52"/>
    <w:rsid w:val="0077407D"/>
    <w:rsid w:val="00775218"/>
    <w:rsid w:val="00776D0A"/>
    <w:rsid w:val="00777939"/>
    <w:rsid w:val="00783A2F"/>
    <w:rsid w:val="00785183"/>
    <w:rsid w:val="007902E7"/>
    <w:rsid w:val="007A0258"/>
    <w:rsid w:val="007A270C"/>
    <w:rsid w:val="007A34AB"/>
    <w:rsid w:val="007B5882"/>
    <w:rsid w:val="007B7AC4"/>
    <w:rsid w:val="007D0DED"/>
    <w:rsid w:val="007D3585"/>
    <w:rsid w:val="007E5710"/>
    <w:rsid w:val="00803A33"/>
    <w:rsid w:val="0082409F"/>
    <w:rsid w:val="00835394"/>
    <w:rsid w:val="00835FF3"/>
    <w:rsid w:val="00854A96"/>
    <w:rsid w:val="00881D2C"/>
    <w:rsid w:val="008852DA"/>
    <w:rsid w:val="00895409"/>
    <w:rsid w:val="008A28E1"/>
    <w:rsid w:val="008A2A0E"/>
    <w:rsid w:val="008A70E4"/>
    <w:rsid w:val="008B0EE6"/>
    <w:rsid w:val="008B5C2D"/>
    <w:rsid w:val="008B70EA"/>
    <w:rsid w:val="008D005B"/>
    <w:rsid w:val="008D572D"/>
    <w:rsid w:val="008F13B5"/>
    <w:rsid w:val="008F218F"/>
    <w:rsid w:val="008F4D78"/>
    <w:rsid w:val="008F6A82"/>
    <w:rsid w:val="00906292"/>
    <w:rsid w:val="00907DF0"/>
    <w:rsid w:val="009136D8"/>
    <w:rsid w:val="0092348C"/>
    <w:rsid w:val="00930D53"/>
    <w:rsid w:val="00932849"/>
    <w:rsid w:val="00932C2C"/>
    <w:rsid w:val="00933B63"/>
    <w:rsid w:val="0094021E"/>
    <w:rsid w:val="009404A2"/>
    <w:rsid w:val="009409ED"/>
    <w:rsid w:val="009453C3"/>
    <w:rsid w:val="0095038A"/>
    <w:rsid w:val="00981D91"/>
    <w:rsid w:val="00992462"/>
    <w:rsid w:val="0099748C"/>
    <w:rsid w:val="009A0E57"/>
    <w:rsid w:val="009A63CA"/>
    <w:rsid w:val="009B596A"/>
    <w:rsid w:val="009C0C0F"/>
    <w:rsid w:val="009C15BF"/>
    <w:rsid w:val="009C2383"/>
    <w:rsid w:val="009E616A"/>
    <w:rsid w:val="00A169B4"/>
    <w:rsid w:val="00A26542"/>
    <w:rsid w:val="00A31F7E"/>
    <w:rsid w:val="00A46767"/>
    <w:rsid w:val="00A51D94"/>
    <w:rsid w:val="00A559F4"/>
    <w:rsid w:val="00A6119D"/>
    <w:rsid w:val="00A62C39"/>
    <w:rsid w:val="00A86CE1"/>
    <w:rsid w:val="00A86D33"/>
    <w:rsid w:val="00A86FE4"/>
    <w:rsid w:val="00A907FA"/>
    <w:rsid w:val="00AA5B24"/>
    <w:rsid w:val="00AB36C5"/>
    <w:rsid w:val="00AC582C"/>
    <w:rsid w:val="00AD677F"/>
    <w:rsid w:val="00AE0007"/>
    <w:rsid w:val="00AF2596"/>
    <w:rsid w:val="00AF55BA"/>
    <w:rsid w:val="00B02503"/>
    <w:rsid w:val="00B1779C"/>
    <w:rsid w:val="00B205FC"/>
    <w:rsid w:val="00B232ED"/>
    <w:rsid w:val="00B32869"/>
    <w:rsid w:val="00B364F5"/>
    <w:rsid w:val="00B575F2"/>
    <w:rsid w:val="00B85DC6"/>
    <w:rsid w:val="00B877C0"/>
    <w:rsid w:val="00B94127"/>
    <w:rsid w:val="00BB356B"/>
    <w:rsid w:val="00BC3980"/>
    <w:rsid w:val="00BD3AC5"/>
    <w:rsid w:val="00BE172A"/>
    <w:rsid w:val="00BF49F6"/>
    <w:rsid w:val="00BF4FC8"/>
    <w:rsid w:val="00C130F7"/>
    <w:rsid w:val="00C201D6"/>
    <w:rsid w:val="00C2351C"/>
    <w:rsid w:val="00C238E3"/>
    <w:rsid w:val="00C56789"/>
    <w:rsid w:val="00C5778C"/>
    <w:rsid w:val="00C62EBF"/>
    <w:rsid w:val="00C74603"/>
    <w:rsid w:val="00C74634"/>
    <w:rsid w:val="00C8392C"/>
    <w:rsid w:val="00C8459C"/>
    <w:rsid w:val="00C84F36"/>
    <w:rsid w:val="00C9233A"/>
    <w:rsid w:val="00C96C9F"/>
    <w:rsid w:val="00CA3763"/>
    <w:rsid w:val="00CA3C7D"/>
    <w:rsid w:val="00CA4D15"/>
    <w:rsid w:val="00CB2A81"/>
    <w:rsid w:val="00CC374E"/>
    <w:rsid w:val="00CD034E"/>
    <w:rsid w:val="00CD7B14"/>
    <w:rsid w:val="00CF7368"/>
    <w:rsid w:val="00D04944"/>
    <w:rsid w:val="00D22629"/>
    <w:rsid w:val="00D375C5"/>
    <w:rsid w:val="00D53862"/>
    <w:rsid w:val="00D57A9B"/>
    <w:rsid w:val="00D60115"/>
    <w:rsid w:val="00D60867"/>
    <w:rsid w:val="00D61D9D"/>
    <w:rsid w:val="00D638EE"/>
    <w:rsid w:val="00D64182"/>
    <w:rsid w:val="00D6581F"/>
    <w:rsid w:val="00D711F9"/>
    <w:rsid w:val="00D864DE"/>
    <w:rsid w:val="00DA0056"/>
    <w:rsid w:val="00DB1AC2"/>
    <w:rsid w:val="00DB1E94"/>
    <w:rsid w:val="00DB26DE"/>
    <w:rsid w:val="00DC17BD"/>
    <w:rsid w:val="00DE156D"/>
    <w:rsid w:val="00DF4D19"/>
    <w:rsid w:val="00E04961"/>
    <w:rsid w:val="00E14566"/>
    <w:rsid w:val="00E303D3"/>
    <w:rsid w:val="00E317B0"/>
    <w:rsid w:val="00E41233"/>
    <w:rsid w:val="00E516AB"/>
    <w:rsid w:val="00E6568A"/>
    <w:rsid w:val="00E827B9"/>
    <w:rsid w:val="00E84A06"/>
    <w:rsid w:val="00E92D2A"/>
    <w:rsid w:val="00E97B4A"/>
    <w:rsid w:val="00E97DE5"/>
    <w:rsid w:val="00EA734F"/>
    <w:rsid w:val="00EA7B52"/>
    <w:rsid w:val="00EB0BC4"/>
    <w:rsid w:val="00EB3A5E"/>
    <w:rsid w:val="00ED54C9"/>
    <w:rsid w:val="00EE023D"/>
    <w:rsid w:val="00EE3C3E"/>
    <w:rsid w:val="00EF0CBD"/>
    <w:rsid w:val="00EF3D5A"/>
    <w:rsid w:val="00EF5DBE"/>
    <w:rsid w:val="00F07D11"/>
    <w:rsid w:val="00F23E09"/>
    <w:rsid w:val="00F303A0"/>
    <w:rsid w:val="00F47D7F"/>
    <w:rsid w:val="00F57C4B"/>
    <w:rsid w:val="00F63420"/>
    <w:rsid w:val="00F66757"/>
    <w:rsid w:val="00F70A3C"/>
    <w:rsid w:val="00F7687E"/>
    <w:rsid w:val="00F977D0"/>
    <w:rsid w:val="00FA74EA"/>
    <w:rsid w:val="00FB5343"/>
    <w:rsid w:val="00FB68D7"/>
    <w:rsid w:val="00FC5F85"/>
    <w:rsid w:val="00FC6A39"/>
    <w:rsid w:val="00FF207A"/>
    <w:rsid w:val="00FF3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03D6"/>
  <w15:docId w15:val="{32463225-8B4A-4F05-A881-F29EA602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1">
    <w:name w:val="heading 1"/>
    <w:basedOn w:val="Normal"/>
    <w:next w:val="Normal"/>
    <w:link w:val="Heading1Char"/>
    <w:qFormat/>
    <w:rsid w:val="00F23E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62EBF"/>
    <w:pPr>
      <w:keepNext/>
      <w:outlineLvl w:val="1"/>
    </w:pPr>
    <w:rPr>
      <w:b/>
      <w:sz w:val="24"/>
    </w:rPr>
  </w:style>
  <w:style w:type="paragraph" w:styleId="Heading3">
    <w:name w:val="heading 3"/>
    <w:basedOn w:val="Normal"/>
    <w:next w:val="Normal"/>
    <w:link w:val="Heading3Char"/>
    <w:unhideWhenUsed/>
    <w:qFormat/>
    <w:rsid w:val="00F23E0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C62EBF"/>
    <w:pPr>
      <w:keepNext/>
      <w:spacing w:after="120"/>
      <w:ind w:left="720"/>
      <w:outlineLvl w:val="5"/>
    </w:pPr>
    <w:rPr>
      <w:sz w:val="24"/>
    </w:rPr>
  </w:style>
  <w:style w:type="paragraph" w:styleId="Heading9">
    <w:name w:val="heading 9"/>
    <w:basedOn w:val="Normal"/>
    <w:next w:val="Normal"/>
    <w:link w:val="Heading9Char"/>
    <w:uiPriority w:val="9"/>
    <w:semiHidden/>
    <w:unhideWhenUsed/>
    <w:qFormat/>
    <w:rsid w:val="00CA3C7D"/>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C62EBF"/>
    <w:pPr>
      <w:spacing w:after="240"/>
      <w:ind w:firstLine="720"/>
      <w:jc w:val="center"/>
    </w:pPr>
    <w:rPr>
      <w:b/>
      <w:bCs/>
      <w:sz w:val="24"/>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customStyle="1" w:styleId="Heading9Char">
    <w:name w:val="Heading 9 Char"/>
    <w:basedOn w:val="DefaultParagraphFont"/>
    <w:link w:val="Heading9"/>
    <w:uiPriority w:val="9"/>
    <w:semiHidden/>
    <w:rsid w:val="00CA3C7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CA3C7D"/>
    <w:rPr>
      <w:color w:val="808080"/>
    </w:rPr>
  </w:style>
  <w:style w:type="paragraph" w:customStyle="1" w:styleId="LabSection">
    <w:name w:val="Lab Section"/>
    <w:basedOn w:val="Normal"/>
    <w:next w:val="Normal"/>
    <w:qFormat/>
    <w:rsid w:val="0077407D"/>
    <w:pPr>
      <w:spacing w:before="240" w:after="120"/>
    </w:pPr>
    <w:rPr>
      <w:rFonts w:ascii="Arial" w:hAnsi="Arial"/>
      <w:b/>
      <w:bCs/>
      <w:iCs/>
      <w:sz w:val="24"/>
      <w:szCs w:val="22"/>
    </w:rPr>
  </w:style>
  <w:style w:type="character" w:customStyle="1" w:styleId="Heading1Char">
    <w:name w:val="Heading 1 Char"/>
    <w:basedOn w:val="DefaultParagraphFont"/>
    <w:link w:val="Heading1"/>
    <w:uiPriority w:val="9"/>
    <w:rsid w:val="00F23E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3E09"/>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F23E09"/>
    <w:pPr>
      <w:tabs>
        <w:tab w:val="left" w:pos="360"/>
      </w:tabs>
      <w:spacing w:after="200" w:line="276" w:lineRule="auto"/>
    </w:pPr>
    <w:rPr>
      <w:rFonts w:ascii="Courier New" w:eastAsiaTheme="minorHAnsi" w:hAnsi="Courier New" w:cstheme="minorBidi"/>
      <w:sz w:val="22"/>
      <w:szCs w:val="22"/>
    </w:rPr>
  </w:style>
  <w:style w:type="character" w:customStyle="1" w:styleId="CodeChar">
    <w:name w:val="Code Char"/>
    <w:basedOn w:val="DefaultParagraphFont"/>
    <w:link w:val="Code"/>
    <w:rsid w:val="00F23E09"/>
    <w:rPr>
      <w:rFonts w:ascii="Courier New" w:hAnsi="Courier New"/>
    </w:rPr>
  </w:style>
  <w:style w:type="paragraph" w:styleId="BodyTextIndent">
    <w:name w:val="Body Text Indent"/>
    <w:basedOn w:val="Normal"/>
    <w:link w:val="BodyTextIndentChar"/>
    <w:uiPriority w:val="99"/>
    <w:semiHidden/>
    <w:unhideWhenUsed/>
    <w:rsid w:val="00F23E09"/>
    <w:pPr>
      <w:spacing w:after="120"/>
      <w:ind w:left="360"/>
    </w:pPr>
  </w:style>
  <w:style w:type="character" w:customStyle="1" w:styleId="BodyTextIndentChar">
    <w:name w:val="Body Text Indent Char"/>
    <w:basedOn w:val="DefaultParagraphFont"/>
    <w:link w:val="BodyTextIndent"/>
    <w:uiPriority w:val="99"/>
    <w:semiHidden/>
    <w:rsid w:val="00F23E09"/>
    <w:rPr>
      <w:rFonts w:ascii="Times New Roman" w:eastAsia="Times New Roman" w:hAnsi="Times New Roman" w:cs="Times New Roman"/>
      <w:sz w:val="20"/>
      <w:szCs w:val="20"/>
    </w:rPr>
  </w:style>
  <w:style w:type="paragraph" w:styleId="Title">
    <w:name w:val="Title"/>
    <w:basedOn w:val="Normal"/>
    <w:next w:val="Normal"/>
    <w:link w:val="TitleChar"/>
    <w:qFormat/>
    <w:rsid w:val="00555A15"/>
    <w:pPr>
      <w:suppressAutoHyphens/>
      <w:jc w:val="center"/>
    </w:pPr>
    <w:rPr>
      <w:rFonts w:ascii="Cambria" w:eastAsia="SimSun" w:hAnsi="Cambria" w:cs="Cambria"/>
      <w:b/>
      <w:kern w:val="2"/>
      <w:sz w:val="28"/>
      <w:szCs w:val="24"/>
      <w:lang w:eastAsia="zh-CN" w:bidi="hi-IN"/>
    </w:rPr>
  </w:style>
  <w:style w:type="character" w:customStyle="1" w:styleId="TitleChar">
    <w:name w:val="Title Char"/>
    <w:basedOn w:val="DefaultParagraphFont"/>
    <w:link w:val="Title"/>
    <w:rsid w:val="00555A15"/>
    <w:rPr>
      <w:rFonts w:ascii="Cambria" w:eastAsia="SimSun" w:hAnsi="Cambria" w:cs="Cambria"/>
      <w:b/>
      <w:kern w:val="2"/>
      <w:sz w:val="28"/>
      <w:szCs w:val="24"/>
      <w:lang w:eastAsia="zh-CN" w:bidi="hi-IN"/>
    </w:rPr>
  </w:style>
  <w:style w:type="paragraph" w:customStyle="1" w:styleId="BodyTextL25">
    <w:name w:val="Body Text L25"/>
    <w:basedOn w:val="Normal"/>
    <w:qFormat/>
    <w:rsid w:val="007B5882"/>
    <w:pPr>
      <w:spacing w:before="120" w:after="120"/>
      <w:ind w:left="360"/>
    </w:pPr>
    <w:rPr>
      <w:rFonts w:ascii="Arial" w:eastAsia="Calibri" w:hAnsi="Arial"/>
      <w:szCs w:val="22"/>
    </w:rPr>
  </w:style>
  <w:style w:type="paragraph" w:styleId="NoSpacing">
    <w:name w:val="No Spacing"/>
    <w:uiPriority w:val="1"/>
    <w:qFormat/>
    <w:rsid w:val="00D2262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83357">
      <w:bodyDiv w:val="1"/>
      <w:marLeft w:val="0"/>
      <w:marRight w:val="0"/>
      <w:marTop w:val="0"/>
      <w:marBottom w:val="0"/>
      <w:divBdr>
        <w:top w:val="none" w:sz="0" w:space="0" w:color="auto"/>
        <w:left w:val="none" w:sz="0" w:space="0" w:color="auto"/>
        <w:bottom w:val="none" w:sz="0" w:space="0" w:color="auto"/>
        <w:right w:val="none" w:sz="0" w:space="0" w:color="auto"/>
      </w:divBdr>
    </w:div>
    <w:div w:id="776750631">
      <w:bodyDiv w:val="1"/>
      <w:marLeft w:val="0"/>
      <w:marRight w:val="0"/>
      <w:marTop w:val="0"/>
      <w:marBottom w:val="0"/>
      <w:divBdr>
        <w:top w:val="none" w:sz="0" w:space="0" w:color="auto"/>
        <w:left w:val="none" w:sz="0" w:space="0" w:color="auto"/>
        <w:bottom w:val="none" w:sz="0" w:space="0" w:color="auto"/>
        <w:right w:val="none" w:sz="0" w:space="0" w:color="auto"/>
      </w:divBdr>
    </w:div>
    <w:div w:id="816190163">
      <w:bodyDiv w:val="1"/>
      <w:marLeft w:val="0"/>
      <w:marRight w:val="0"/>
      <w:marTop w:val="0"/>
      <w:marBottom w:val="0"/>
      <w:divBdr>
        <w:top w:val="none" w:sz="0" w:space="0" w:color="auto"/>
        <w:left w:val="none" w:sz="0" w:space="0" w:color="auto"/>
        <w:bottom w:val="none" w:sz="0" w:space="0" w:color="auto"/>
        <w:right w:val="none" w:sz="0" w:space="0" w:color="auto"/>
      </w:divBdr>
    </w:div>
    <w:div w:id="105030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1F7C9C8887044B8A03335D961657DB" ma:contentTypeVersion="4" ma:contentTypeDescription="Create a new document." ma:contentTypeScope="" ma:versionID="dcc828a85baf66ddad16a3104588c0ff">
  <xsd:schema xmlns:xsd="http://www.w3.org/2001/XMLSchema" xmlns:xs="http://www.w3.org/2001/XMLSchema" xmlns:p="http://schemas.microsoft.com/office/2006/metadata/properties" xmlns:ns2="1ff335ec-8c07-4f00-9d38-f832ac7f140c" xmlns:ns3="86d3ff3f-232d-4c6f-a94f-a5d71ea44434" targetNamespace="http://schemas.microsoft.com/office/2006/metadata/properties" ma:root="true" ma:fieldsID="39549224618480b0450c7aa8699f73c4" ns2:_="" ns3:_="">
    <xsd:import namespace="1ff335ec-8c07-4f00-9d38-f832ac7f140c"/>
    <xsd:import namespace="86d3ff3f-232d-4c6f-a94f-a5d71ea444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335ec-8c07-4f00-9d38-f832ac7f1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d3ff3f-232d-4c6f-a94f-a5d71ea44434"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0C208-BD40-4220-BEF4-CDDABC6BDCF4}">
  <ds:schemaRefs>
    <ds:schemaRef ds:uri="http://schemas.microsoft.com/sharepoint/v3/contenttype/forms"/>
  </ds:schemaRefs>
</ds:datastoreItem>
</file>

<file path=customXml/itemProps2.xml><?xml version="1.0" encoding="utf-8"?>
<ds:datastoreItem xmlns:ds="http://schemas.openxmlformats.org/officeDocument/2006/customXml" ds:itemID="{F62B2CD9-1E55-4DD4-AB52-ED53E11A0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335ec-8c07-4f00-9d38-f832ac7f140c"/>
    <ds:schemaRef ds:uri="86d3ff3f-232d-4c6f-a94f-a5d71ea44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CA0D62-E039-4FBC-87C3-4A8B42719A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5523D7-DC8F-40D1-8322-3FA3E1A5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John Francis</cp:lastModifiedBy>
  <cp:revision>2</cp:revision>
  <dcterms:created xsi:type="dcterms:W3CDTF">2021-11-21T22:41:00Z</dcterms:created>
  <dcterms:modified xsi:type="dcterms:W3CDTF">2021-11-21T22:41:00Z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0x010100251F7C9C8887044B8A03335D961657DB</vt:lpwstr>
  </property>
</Properties>
</file>